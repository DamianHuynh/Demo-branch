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672D9B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>ại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Học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Văn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D921D7">
            <w:pPr>
              <w:pStyle w:val="MeetingInfo"/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proofErr w:type="spellStart"/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>ất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Động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Sản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392A6DDD" w:rsidR="00D921D7" w:rsidRPr="005C3CC4" w:rsidRDefault="005C3CC4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14/10/2019</w:t>
            </w:r>
          </w:p>
        </w:tc>
        <w:tc>
          <w:tcPr>
            <w:tcW w:w="1020" w:type="pct"/>
          </w:tcPr>
          <w:p w14:paraId="31B0B92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Đặng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Đình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Hòa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>uấn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>ạt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18CD6AE9" w14:textId="058B07FD" w:rsidR="007E7F36" w:rsidRPr="0030211A" w:rsidRDefault="00672D9B" w:rsidP="007E7F36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2874E759" w14:textId="637CCC70" w:rsidR="00133C8A" w:rsidRPr="005C3CC4" w:rsidRDefault="005C3CC4" w:rsidP="00133C8A">
      <w:pPr>
        <w:pStyle w:val="ListNumber"/>
      </w:pPr>
      <w:proofErr w:type="spellStart"/>
      <w:r>
        <w:t>G</w:t>
      </w:r>
      <w:r>
        <w:rPr>
          <w:rFonts w:ascii="Calibri" w:hAnsi="Calibri" w:cs="Calibri"/>
        </w:rPr>
        <w:t>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mặt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thiệu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kiến</w:t>
      </w:r>
      <w:proofErr w:type="spellEnd"/>
      <w:r>
        <w:rPr>
          <w:rFonts w:ascii="Calibri" w:hAnsi="Calibri" w:cs="Calibri"/>
        </w:rPr>
        <w:t xml:space="preserve"> 6/10 – 30/4 </w:t>
      </w:r>
    </w:p>
    <w:p w14:paraId="6CCCA8FB" w14:textId="35B738EC" w:rsidR="005C3CC4" w:rsidRPr="00F50480" w:rsidRDefault="003F0786" w:rsidP="00133C8A">
      <w:pPr>
        <w:pStyle w:val="ListNumber"/>
      </w:pPr>
      <w:proofErr w:type="spellStart"/>
      <w:r>
        <w:t>Th</w:t>
      </w:r>
      <w:r>
        <w:rPr>
          <w:rFonts w:ascii="Calibri" w:hAnsi="Calibri" w:cs="Calibri"/>
        </w:rPr>
        <w:t>ầy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phổ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 w:rsidR="005C3CC4">
        <w:t>Báo</w:t>
      </w:r>
      <w:proofErr w:type="spellEnd"/>
      <w:r w:rsidR="005C3CC4">
        <w:t xml:space="preserve"> </w:t>
      </w:r>
      <w:proofErr w:type="spellStart"/>
      <w:r w:rsidR="005C3CC4">
        <w:t>cáo</w:t>
      </w:r>
      <w:proofErr w:type="spellEnd"/>
      <w:r w:rsidR="005C3CC4">
        <w:t xml:space="preserve"> </w:t>
      </w:r>
      <w:proofErr w:type="spellStart"/>
      <w:r w:rsidR="005C3CC4">
        <w:t>đ</w:t>
      </w:r>
      <w:r w:rsidR="005C3CC4">
        <w:rPr>
          <w:rFonts w:ascii="Calibri" w:hAnsi="Calibri" w:cs="Calibri"/>
        </w:rPr>
        <w:t>ợt</w:t>
      </w:r>
      <w:proofErr w:type="spellEnd"/>
      <w:r w:rsidR="005C3CC4">
        <w:rPr>
          <w:rFonts w:ascii="Calibri" w:hAnsi="Calibri" w:cs="Calibri"/>
        </w:rPr>
        <w:t xml:space="preserve"> 1: 3/11 ; </w:t>
      </w:r>
      <w:proofErr w:type="spellStart"/>
      <w:r w:rsidR="005C3CC4">
        <w:rPr>
          <w:rFonts w:ascii="Calibri" w:hAnsi="Calibri" w:cs="Calibri"/>
        </w:rPr>
        <w:t>báo</w:t>
      </w:r>
      <w:proofErr w:type="spellEnd"/>
      <w:r w:rsidR="005C3CC4">
        <w:rPr>
          <w:rFonts w:ascii="Calibri" w:hAnsi="Calibri" w:cs="Calibri"/>
        </w:rPr>
        <w:t xml:space="preserve"> </w:t>
      </w:r>
      <w:proofErr w:type="spellStart"/>
      <w:r w:rsidR="005C3CC4">
        <w:rPr>
          <w:rFonts w:ascii="Calibri" w:hAnsi="Calibri" w:cs="Calibri"/>
        </w:rPr>
        <w:t>cáo</w:t>
      </w:r>
      <w:proofErr w:type="spellEnd"/>
      <w:r w:rsidR="005C3CC4">
        <w:rPr>
          <w:rFonts w:ascii="Calibri" w:hAnsi="Calibri" w:cs="Calibri"/>
        </w:rPr>
        <w:t xml:space="preserve"> </w:t>
      </w:r>
      <w:proofErr w:type="spellStart"/>
      <w:r w:rsidR="005C3CC4">
        <w:rPr>
          <w:rFonts w:ascii="Calibri" w:hAnsi="Calibri" w:cs="Calibri"/>
        </w:rPr>
        <w:t>đợt</w:t>
      </w:r>
      <w:proofErr w:type="spellEnd"/>
      <w:r w:rsidR="005C3CC4">
        <w:rPr>
          <w:rFonts w:ascii="Calibri" w:hAnsi="Calibri" w:cs="Calibri"/>
        </w:rPr>
        <w:t xml:space="preserve"> 2: 12/1 ; </w:t>
      </w:r>
      <w:proofErr w:type="spellStart"/>
      <w:r w:rsidR="005C3CC4">
        <w:rPr>
          <w:rFonts w:ascii="Calibri" w:hAnsi="Calibri" w:cs="Calibri"/>
        </w:rPr>
        <w:t>báo</w:t>
      </w:r>
      <w:proofErr w:type="spellEnd"/>
      <w:r w:rsidR="005C3CC4">
        <w:rPr>
          <w:rFonts w:ascii="Calibri" w:hAnsi="Calibri" w:cs="Calibri"/>
        </w:rPr>
        <w:t xml:space="preserve"> </w:t>
      </w:r>
      <w:proofErr w:type="spellStart"/>
      <w:r w:rsidR="005C3CC4">
        <w:rPr>
          <w:rFonts w:ascii="Calibri" w:hAnsi="Calibri" w:cs="Calibri"/>
        </w:rPr>
        <w:t>cáo</w:t>
      </w:r>
      <w:proofErr w:type="spellEnd"/>
      <w:r w:rsidR="005C3CC4">
        <w:rPr>
          <w:rFonts w:ascii="Calibri" w:hAnsi="Calibri" w:cs="Calibri"/>
        </w:rPr>
        <w:t xml:space="preserve"> </w:t>
      </w:r>
      <w:proofErr w:type="spellStart"/>
      <w:r w:rsidR="005C3CC4">
        <w:rPr>
          <w:rFonts w:ascii="Calibri" w:hAnsi="Calibri" w:cs="Calibri"/>
        </w:rPr>
        <w:t>đợt</w:t>
      </w:r>
      <w:proofErr w:type="spellEnd"/>
      <w:r w:rsidR="005C3CC4">
        <w:rPr>
          <w:rFonts w:ascii="Calibri" w:hAnsi="Calibri" w:cs="Calibri"/>
        </w:rPr>
        <w:t xml:space="preserve"> 3: </w:t>
      </w:r>
      <w:proofErr w:type="spellStart"/>
      <w:r w:rsidR="005C3CC4">
        <w:rPr>
          <w:rFonts w:ascii="Calibri" w:hAnsi="Calibri" w:cs="Calibri"/>
        </w:rPr>
        <w:t>đầu</w:t>
      </w:r>
      <w:proofErr w:type="spellEnd"/>
      <w:r w:rsidR="005C3CC4">
        <w:rPr>
          <w:rFonts w:ascii="Calibri" w:hAnsi="Calibri" w:cs="Calibri"/>
        </w:rPr>
        <w:t xml:space="preserve"> </w:t>
      </w:r>
      <w:proofErr w:type="spellStart"/>
      <w:r w:rsidR="005C3CC4">
        <w:rPr>
          <w:rFonts w:ascii="Calibri" w:hAnsi="Calibri" w:cs="Calibri"/>
        </w:rPr>
        <w:t>tháng</w:t>
      </w:r>
      <w:proofErr w:type="spellEnd"/>
      <w:r w:rsidR="005C3CC4">
        <w:rPr>
          <w:rFonts w:ascii="Calibri" w:hAnsi="Calibri" w:cs="Calibri"/>
        </w:rPr>
        <w:t xml:space="preserve"> 5 </w:t>
      </w:r>
    </w:p>
    <w:p w14:paraId="79569F64" w14:textId="133F0735" w:rsidR="00F50480" w:rsidRPr="00F50480" w:rsidRDefault="00F50480" w:rsidP="003F0786">
      <w:pPr>
        <w:pStyle w:val="ListNumber"/>
        <w:numPr>
          <w:ilvl w:val="0"/>
          <w:numId w:val="0"/>
        </w:numPr>
        <w:ind w:left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ợt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( </w:t>
      </w:r>
      <w:proofErr w:type="spellStart"/>
      <w:r>
        <w:rPr>
          <w:rFonts w:ascii="Calibri" w:hAnsi="Calibri" w:cs="Calibri"/>
        </w:rPr>
        <w:t>đánh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) , </w:t>
      </w:r>
      <w:proofErr w:type="spellStart"/>
      <w:r>
        <w:rPr>
          <w:rFonts w:ascii="Calibri" w:hAnsi="Calibri" w:cs="Calibri"/>
        </w:rPr>
        <w:t>báo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đợt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(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mentor ,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biện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đồng</w:t>
      </w:r>
      <w:proofErr w:type="spellEnd"/>
      <w:r>
        <w:rPr>
          <w:rFonts w:ascii="Calibri" w:hAnsi="Calibri" w:cs="Calibri"/>
        </w:rPr>
        <w:t xml:space="preserve"> ) </w:t>
      </w:r>
    </w:p>
    <w:p w14:paraId="1969518A" w14:textId="6D5C210E" w:rsidR="003F0786" w:rsidRPr="003F0786" w:rsidRDefault="003F0786" w:rsidP="00133C8A">
      <w:pPr>
        <w:pStyle w:val="ListNumber"/>
      </w:pP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chuẩn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trang</w:t>
      </w:r>
      <w:proofErr w:type="spellEnd"/>
      <w:r>
        <w:rPr>
          <w:rFonts w:ascii="Calibri" w:hAnsi="Calibri" w:cs="Calibri"/>
        </w:rPr>
        <w:t xml:space="preserve"> web </w:t>
      </w:r>
      <w:proofErr w:type="spellStart"/>
      <w:r>
        <w:rPr>
          <w:rFonts w:ascii="Calibri" w:hAnsi="Calibri" w:cs="Calibri"/>
        </w:rPr>
        <w:t>tương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tự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mềm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</w:p>
    <w:p w14:paraId="1A0AE80F" w14:textId="3F424C97" w:rsidR="00F542A2" w:rsidRPr="00F542A2" w:rsidRDefault="00F542A2" w:rsidP="00133C8A">
      <w:pPr>
        <w:pStyle w:val="ListNumber"/>
      </w:pPr>
      <w:proofErr w:type="spellStart"/>
      <w:r>
        <w:t>Đ</w:t>
      </w:r>
      <w:r>
        <w:rPr>
          <w:rFonts w:ascii="Calibri" w:hAnsi="Calibri" w:cs="Calibri"/>
        </w:rPr>
        <w:t>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thành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30 </w:t>
      </w:r>
      <w:proofErr w:type="spellStart"/>
      <w:r>
        <w:rPr>
          <w:rFonts w:ascii="Calibri" w:hAnsi="Calibri" w:cs="Calibri"/>
        </w:rPr>
        <w:t>giờ</w:t>
      </w:r>
      <w:proofErr w:type="spellEnd"/>
      <w:r>
        <w:rPr>
          <w:rFonts w:ascii="Calibri" w:hAnsi="Calibri" w:cs="Calibri"/>
        </w:rPr>
        <w:t xml:space="preserve"> /1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r w:rsidR="003F0786">
        <w:rPr>
          <w:rFonts w:ascii="Calibri" w:hAnsi="Calibri" w:cs="Calibri"/>
        </w:rPr>
        <w:t xml:space="preserve"> . </w:t>
      </w:r>
      <w:proofErr w:type="spellStart"/>
      <w:r w:rsidR="003F0786">
        <w:rPr>
          <w:rFonts w:ascii="Calibri" w:hAnsi="Calibri" w:cs="Calibri"/>
        </w:rPr>
        <w:t>Chuẩn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bị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câu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hỏi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đễ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gặp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khách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hàng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trao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đổi</w:t>
      </w:r>
      <w:proofErr w:type="spellEnd"/>
      <w:r w:rsidR="003F0786">
        <w:rPr>
          <w:rFonts w:ascii="Calibri" w:hAnsi="Calibri" w:cs="Calibri"/>
        </w:rPr>
        <w:t xml:space="preserve"> , </w:t>
      </w:r>
      <w:proofErr w:type="spellStart"/>
      <w:r w:rsidR="003F0786">
        <w:rPr>
          <w:rFonts w:ascii="Calibri" w:hAnsi="Calibri" w:cs="Calibri"/>
        </w:rPr>
        <w:t>thời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gian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gặp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khách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hàng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thầy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sẽ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liên</w:t>
      </w:r>
      <w:proofErr w:type="spellEnd"/>
      <w:r w:rsidR="003F0786">
        <w:rPr>
          <w:rFonts w:ascii="Calibri" w:hAnsi="Calibri" w:cs="Calibri"/>
        </w:rPr>
        <w:t xml:space="preserve"> </w:t>
      </w:r>
      <w:proofErr w:type="spellStart"/>
      <w:r w:rsidR="003F0786">
        <w:rPr>
          <w:rFonts w:ascii="Calibri" w:hAnsi="Calibri" w:cs="Calibri"/>
        </w:rPr>
        <w:t>hệ</w:t>
      </w:r>
      <w:proofErr w:type="spellEnd"/>
      <w:r w:rsidR="003F0786">
        <w:rPr>
          <w:rFonts w:ascii="Calibri" w:hAnsi="Calibri" w:cs="Calibri"/>
        </w:rPr>
        <w:t xml:space="preserve"> </w:t>
      </w:r>
    </w:p>
    <w:p w14:paraId="3BEF16CD" w14:textId="77777777" w:rsidR="003F0786" w:rsidRPr="003F0786" w:rsidRDefault="003F0786" w:rsidP="00133C8A">
      <w:pPr>
        <w:pStyle w:val="ListNumber"/>
      </w:pPr>
      <w:proofErr w:type="spellStart"/>
      <w:r>
        <w:t>Luôn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</w:t>
      </w:r>
      <w:r>
        <w:rPr>
          <w:rFonts w:ascii="Calibri" w:hAnsi="Calibri" w:cs="Calibri"/>
        </w:rPr>
        <w:t>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mentor ,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vừa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lên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môi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rõ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ràng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</w:p>
    <w:p w14:paraId="52394A66" w14:textId="7274480E" w:rsidR="00C20AFE" w:rsidRPr="00133C8A" w:rsidRDefault="003F0786" w:rsidP="003F0786">
      <w:pPr>
        <w:pStyle w:val="ListNumber"/>
        <w:numPr>
          <w:ilvl w:val="0"/>
          <w:numId w:val="0"/>
        </w:numPr>
        <w:ind w:left="360"/>
      </w:pP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</w:t>
      </w:r>
      <w:r w:rsidR="00A824ED">
        <w:rPr>
          <w:rFonts w:ascii="Calibri" w:hAnsi="Calibri" w:cs="Calibri"/>
        </w:rPr>
        <w:t>ă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bắt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</w:t>
      </w:r>
      <w:r w:rsidR="00A824ED">
        <w:rPr>
          <w:rFonts w:ascii="Calibri" w:hAnsi="Calibri" w:cs="Calibri"/>
        </w:rPr>
        <w:t>ă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</w:t>
      </w:r>
      <w:r w:rsidR="000C3168">
        <w:rPr>
          <w:rFonts w:ascii="Calibri" w:hAnsi="Calibri" w:cs="Calibri"/>
        </w:rPr>
        <w:t xml:space="preserve"> </w:t>
      </w:r>
      <w:r w:rsidR="00A824ED">
        <w:rPr>
          <w:rFonts w:ascii="Calibri" w:hAnsi="Calibri" w:cs="Calibri"/>
        </w:rPr>
        <w:t>,</w:t>
      </w:r>
      <w:proofErr w:type="spellStart"/>
      <w:r w:rsidR="00A824ED">
        <w:rPr>
          <w:rFonts w:ascii="Calibri" w:hAnsi="Calibri" w:cs="Calibri"/>
        </w:rPr>
        <w:t>nhóm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chỉ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mới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làm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quen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và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giới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thiệu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bản</w:t>
      </w:r>
      <w:proofErr w:type="spellEnd"/>
      <w:r w:rsidR="00A824ED">
        <w:rPr>
          <w:rFonts w:ascii="Calibri" w:hAnsi="Calibri" w:cs="Calibri"/>
        </w:rPr>
        <w:t xml:space="preserve"> </w:t>
      </w:r>
      <w:proofErr w:type="spellStart"/>
      <w:r w:rsidR="00A824ED">
        <w:rPr>
          <w:rFonts w:ascii="Calibri" w:hAnsi="Calibri" w:cs="Calibri"/>
        </w:rPr>
        <w:t>th</w:t>
      </w:r>
      <w:r w:rsidR="005E1C9F">
        <w:rPr>
          <w:rFonts w:ascii="Calibri" w:hAnsi="Calibri" w:cs="Calibri"/>
        </w:rPr>
        <w:t>â</w:t>
      </w:r>
      <w:bookmarkStart w:id="0" w:name="_GoBack"/>
      <w:bookmarkEnd w:id="0"/>
      <w:r w:rsidR="00A824ED">
        <w:rPr>
          <w:rFonts w:ascii="Calibri" w:hAnsi="Calibri" w:cs="Calibri"/>
        </w:rPr>
        <w:t>n</w:t>
      </w:r>
      <w:proofErr w:type="spellEnd"/>
      <w:r w:rsidR="00A824ED">
        <w:rPr>
          <w:rFonts w:ascii="Calibri" w:hAnsi="Calibri" w:cs="Calibri"/>
        </w:rPr>
        <w:t xml:space="preserve"> 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145B351E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7DC104F" w14:textId="77777777" w:rsidR="0087088A" w:rsidRPr="00424C86" w:rsidRDefault="00672D9B" w:rsidP="00424C86">
            <w:sdt>
              <w:sdtPr>
                <w:id w:val="132836526"/>
                <w:placeholder>
                  <w:docPart w:val="979A00CE305E4806AF7D4320852FBB6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406A6B69" w14:textId="77777777" w:rsidR="0087088A" w:rsidRPr="00424C86" w:rsidRDefault="00672D9B" w:rsidP="00424C86">
            <w:sdt>
              <w:sdtPr>
                <w:id w:val="-119918706"/>
                <w:placeholder>
                  <w:docPart w:val="F22677ADD55F4901BDF4575707BD518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4DA76446" w14:textId="77777777" w:rsidR="0087088A" w:rsidRPr="00424C86" w:rsidRDefault="00672D9B" w:rsidP="00424C86">
            <w:sdt>
              <w:sdtPr>
                <w:id w:val="-848566013"/>
                <w:placeholder>
                  <w:docPart w:val="509C7A2D52F04A13A45194EFC4B0233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29BEB60F" w14:textId="77777777" w:rsidR="0087088A" w:rsidRPr="00424C86" w:rsidRDefault="00672D9B" w:rsidP="00424C86">
            <w:sdt>
              <w:sdtPr>
                <w:id w:val="2046561962"/>
                <w:placeholder>
                  <w:docPart w:val="DA4C2AE039D24A68A685C7959F2D57B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5D1EE839" w14:textId="77777777" w:rsidTr="000E3FBF">
        <w:trPr>
          <w:trHeight w:val="288"/>
        </w:trPr>
        <w:tc>
          <w:tcPr>
            <w:tcW w:w="1096" w:type="pct"/>
          </w:tcPr>
          <w:p w14:paraId="63F3A772" w14:textId="07DDD40B" w:rsidR="0087088A" w:rsidRDefault="0035029A" w:rsidP="003F0786">
            <w:pPr>
              <w:ind w:right="-945"/>
              <w:rPr>
                <w:rFonts w:ascii="Calibri" w:hAnsi="Calibri" w:cs="Calibri"/>
              </w:r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ascii="Calibri" w:hAnsi="Calibri" w:cs="Calibri"/>
              </w:rPr>
              <w:t>ố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công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việc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3F0786">
              <w:rPr>
                <w:rFonts w:ascii="Calibri" w:hAnsi="Calibri" w:cs="Calibri"/>
              </w:rPr>
              <w:t xml:space="preserve">               </w:t>
            </w:r>
          </w:p>
          <w:p w14:paraId="38B807A0" w14:textId="5438C6D7" w:rsidR="0035029A" w:rsidRDefault="0035029A" w:rsidP="00424C8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Tìm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templace</w:t>
            </w:r>
            <w:proofErr w:type="spellEnd"/>
            <w:r>
              <w:rPr>
                <w:rFonts w:ascii="Calibri" w:hAnsi="Calibri" w:cs="Calibri"/>
              </w:rPr>
              <w:t>:</w:t>
            </w:r>
            <w:r w:rsidR="00F542A2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tài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liệu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quản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lý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cấu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hình</w:t>
            </w:r>
            <w:proofErr w:type="spellEnd"/>
            <w:r>
              <w:rPr>
                <w:rFonts w:ascii="Calibri" w:hAnsi="Calibri" w:cs="Calibri"/>
              </w:rPr>
              <w:t xml:space="preserve"> , team </w:t>
            </w:r>
            <w:proofErr w:type="spellStart"/>
            <w:r>
              <w:rPr>
                <w:rFonts w:ascii="Calibri" w:hAnsi="Calibri" w:cs="Calibri"/>
              </w:rPr>
              <w:t>chater</w:t>
            </w:r>
            <w:proofErr w:type="spellEnd"/>
            <w:r>
              <w:rPr>
                <w:rFonts w:ascii="Calibri" w:hAnsi="Calibri" w:cs="Calibri"/>
              </w:rPr>
              <w:t xml:space="preserve"> , team rule </w:t>
            </w:r>
          </w:p>
          <w:p w14:paraId="0A11874F" w14:textId="40D7FAA9" w:rsidR="0035029A" w:rsidRPr="0035029A" w:rsidRDefault="0035029A" w:rsidP="00424C86">
            <w:pPr>
              <w:rPr>
                <w:rFonts w:ascii="Calibri" w:hAnsi="Calibri" w:cs="Calibri"/>
              </w:rPr>
            </w:pPr>
          </w:p>
        </w:tc>
        <w:tc>
          <w:tcPr>
            <w:tcW w:w="1404" w:type="pct"/>
          </w:tcPr>
          <w:p w14:paraId="04D1BF49" w14:textId="77777777" w:rsidR="0087088A" w:rsidRDefault="003F0786" w:rsidP="003F0786">
            <w:pPr>
              <w:ind w:left="645"/>
            </w:pPr>
            <w:r>
              <w:lastRenderedPageBreak/>
              <w:t xml:space="preserve">Team </w:t>
            </w:r>
          </w:p>
          <w:p w14:paraId="5D809925" w14:textId="220A37E4" w:rsidR="003F0786" w:rsidRPr="003F0786" w:rsidRDefault="003F0786" w:rsidP="003F0786">
            <w:pPr>
              <w:ind w:firstLine="720"/>
            </w:pPr>
            <w:r>
              <w:t xml:space="preserve">Team </w:t>
            </w:r>
          </w:p>
        </w:tc>
        <w:tc>
          <w:tcPr>
            <w:tcW w:w="921" w:type="pct"/>
          </w:tcPr>
          <w:p w14:paraId="3A97004C" w14:textId="77777777" w:rsidR="0087088A" w:rsidRDefault="003F0786" w:rsidP="00424C86">
            <w:r>
              <w:t>21/10/2019</w:t>
            </w:r>
          </w:p>
          <w:p w14:paraId="29800A2B" w14:textId="6C4F0D53" w:rsidR="003F0786" w:rsidRPr="003F0786" w:rsidRDefault="003F0786" w:rsidP="003F0786">
            <w:r>
              <w:t>21/10/2019</w:t>
            </w:r>
          </w:p>
        </w:tc>
        <w:tc>
          <w:tcPr>
            <w:tcW w:w="1579" w:type="pct"/>
          </w:tcPr>
          <w:p w14:paraId="3012D26A" w14:textId="51119CAF" w:rsidR="0087088A" w:rsidRPr="00424C86" w:rsidRDefault="0087088A" w:rsidP="00424C86"/>
        </w:tc>
      </w:tr>
      <w:tr w:rsidR="0087088A" w:rsidRPr="00424C86" w14:paraId="14A72103" w14:textId="77777777" w:rsidTr="000E3FBF">
        <w:trPr>
          <w:trHeight w:val="288"/>
        </w:trPr>
        <w:tc>
          <w:tcPr>
            <w:tcW w:w="1096" w:type="pct"/>
          </w:tcPr>
          <w:p w14:paraId="05BFC9FF" w14:textId="77777777" w:rsidR="0087088A" w:rsidRPr="00424C86" w:rsidRDefault="0087088A" w:rsidP="00424C86"/>
        </w:tc>
        <w:tc>
          <w:tcPr>
            <w:tcW w:w="1404" w:type="pct"/>
          </w:tcPr>
          <w:p w14:paraId="29B4F5B5" w14:textId="77777777" w:rsidR="0087088A" w:rsidRPr="00424C86" w:rsidRDefault="0087088A" w:rsidP="00424C86"/>
        </w:tc>
        <w:tc>
          <w:tcPr>
            <w:tcW w:w="921" w:type="pct"/>
          </w:tcPr>
          <w:p w14:paraId="1E42F1D4" w14:textId="77777777" w:rsidR="0087088A" w:rsidRPr="00424C86" w:rsidRDefault="0087088A" w:rsidP="00424C86"/>
        </w:tc>
        <w:tc>
          <w:tcPr>
            <w:tcW w:w="1579" w:type="pct"/>
          </w:tcPr>
          <w:p w14:paraId="09441A06" w14:textId="77777777" w:rsidR="0087088A" w:rsidRPr="00424C86" w:rsidRDefault="0087088A" w:rsidP="00424C86"/>
        </w:tc>
      </w:tr>
      <w:tr w:rsidR="0087088A" w:rsidRPr="00424C86" w14:paraId="56999BDF" w14:textId="77777777" w:rsidTr="000E3FBF">
        <w:trPr>
          <w:trHeight w:val="288"/>
        </w:trPr>
        <w:tc>
          <w:tcPr>
            <w:tcW w:w="1096" w:type="pct"/>
          </w:tcPr>
          <w:p w14:paraId="6AAA38D8" w14:textId="77777777" w:rsidR="0087088A" w:rsidRPr="00424C86" w:rsidRDefault="0087088A" w:rsidP="00424C86"/>
        </w:tc>
        <w:tc>
          <w:tcPr>
            <w:tcW w:w="1404" w:type="pct"/>
          </w:tcPr>
          <w:p w14:paraId="1F539E9F" w14:textId="77777777" w:rsidR="0087088A" w:rsidRPr="00424C86" w:rsidRDefault="0087088A" w:rsidP="00424C86"/>
        </w:tc>
        <w:tc>
          <w:tcPr>
            <w:tcW w:w="921" w:type="pct"/>
          </w:tcPr>
          <w:p w14:paraId="65F8FFAB" w14:textId="77777777" w:rsidR="0087088A" w:rsidRPr="00424C86" w:rsidRDefault="0087088A" w:rsidP="00424C86"/>
        </w:tc>
        <w:tc>
          <w:tcPr>
            <w:tcW w:w="1579" w:type="pct"/>
          </w:tcPr>
          <w:p w14:paraId="1C752F05" w14:textId="77777777" w:rsidR="0087088A" w:rsidRPr="00424C86" w:rsidRDefault="0087088A" w:rsidP="00424C86"/>
        </w:tc>
      </w:tr>
      <w:tr w:rsidR="0087088A" w:rsidRPr="00424C86" w14:paraId="0D21A17F" w14:textId="77777777" w:rsidTr="000E3FBF">
        <w:trPr>
          <w:trHeight w:val="288"/>
        </w:trPr>
        <w:tc>
          <w:tcPr>
            <w:tcW w:w="1096" w:type="pct"/>
          </w:tcPr>
          <w:p w14:paraId="5DFD97AC" w14:textId="77777777" w:rsidR="0087088A" w:rsidRPr="00424C86" w:rsidRDefault="0087088A" w:rsidP="00424C86"/>
        </w:tc>
        <w:tc>
          <w:tcPr>
            <w:tcW w:w="1404" w:type="pct"/>
          </w:tcPr>
          <w:p w14:paraId="64B07D45" w14:textId="77777777" w:rsidR="0087088A" w:rsidRPr="00424C86" w:rsidRDefault="0087088A" w:rsidP="00424C86"/>
        </w:tc>
        <w:tc>
          <w:tcPr>
            <w:tcW w:w="921" w:type="pct"/>
          </w:tcPr>
          <w:p w14:paraId="61C2AD76" w14:textId="77777777" w:rsidR="0087088A" w:rsidRPr="00424C86" w:rsidRDefault="0087088A" w:rsidP="00424C86"/>
        </w:tc>
        <w:tc>
          <w:tcPr>
            <w:tcW w:w="1579" w:type="pct"/>
          </w:tcPr>
          <w:p w14:paraId="04856934" w14:textId="77777777" w:rsidR="0087088A" w:rsidRPr="00424C86" w:rsidRDefault="0087088A" w:rsidP="00424C86"/>
        </w:tc>
      </w:tr>
      <w:tr w:rsidR="006D6101" w:rsidRPr="00424C86" w14:paraId="0F63923E" w14:textId="77777777" w:rsidTr="000E3FBF">
        <w:trPr>
          <w:trHeight w:val="288"/>
        </w:trPr>
        <w:tc>
          <w:tcPr>
            <w:tcW w:w="1096" w:type="pct"/>
          </w:tcPr>
          <w:p w14:paraId="5E3D420D" w14:textId="77777777" w:rsidR="006D6101" w:rsidRPr="00424C86" w:rsidRDefault="006D6101" w:rsidP="00424C86"/>
        </w:tc>
        <w:tc>
          <w:tcPr>
            <w:tcW w:w="1404" w:type="pct"/>
          </w:tcPr>
          <w:p w14:paraId="6F1BE069" w14:textId="77777777" w:rsidR="006D6101" w:rsidRPr="00424C86" w:rsidRDefault="006D6101" w:rsidP="00424C86"/>
        </w:tc>
        <w:tc>
          <w:tcPr>
            <w:tcW w:w="921" w:type="pct"/>
          </w:tcPr>
          <w:p w14:paraId="1B7D075F" w14:textId="77777777" w:rsidR="006D6101" w:rsidRPr="00424C86" w:rsidRDefault="006D6101" w:rsidP="00424C86"/>
        </w:tc>
        <w:tc>
          <w:tcPr>
            <w:tcW w:w="1579" w:type="pct"/>
          </w:tcPr>
          <w:p w14:paraId="2690784B" w14:textId="77777777" w:rsidR="006D6101" w:rsidRPr="00424C86" w:rsidRDefault="006D6101" w:rsidP="00424C86"/>
        </w:tc>
      </w:tr>
    </w:tbl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4CB5" w14:textId="77777777" w:rsidR="00672D9B" w:rsidRDefault="00672D9B" w:rsidP="00A66B18">
      <w:pPr>
        <w:spacing w:before="0" w:after="0"/>
      </w:pPr>
      <w:r>
        <w:separator/>
      </w:r>
    </w:p>
  </w:endnote>
  <w:endnote w:type="continuationSeparator" w:id="0">
    <w:p w14:paraId="7310C22A" w14:textId="77777777" w:rsidR="00672D9B" w:rsidRDefault="00672D9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FB9B" w14:textId="77777777" w:rsidR="00672D9B" w:rsidRDefault="00672D9B" w:rsidP="00A66B18">
      <w:pPr>
        <w:spacing w:before="0" w:after="0"/>
      </w:pPr>
      <w:r>
        <w:separator/>
      </w:r>
    </w:p>
  </w:footnote>
  <w:footnote w:type="continuationSeparator" w:id="0">
    <w:p w14:paraId="06BD50B5" w14:textId="77777777" w:rsidR="00672D9B" w:rsidRDefault="00672D9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77777777" w:rsidR="00D158D3" w:rsidRDefault="00D158D3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4B54A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3004"/>
    <w:rsid w:val="00007033"/>
    <w:rsid w:val="00083BAA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30211A"/>
    <w:rsid w:val="0035029A"/>
    <w:rsid w:val="00352B81"/>
    <w:rsid w:val="003941C9"/>
    <w:rsid w:val="003A0150"/>
    <w:rsid w:val="003B1A29"/>
    <w:rsid w:val="003C5711"/>
    <w:rsid w:val="003E24DF"/>
    <w:rsid w:val="003F0786"/>
    <w:rsid w:val="0041428F"/>
    <w:rsid w:val="00424C86"/>
    <w:rsid w:val="0048461A"/>
    <w:rsid w:val="004A1274"/>
    <w:rsid w:val="004A2B0D"/>
    <w:rsid w:val="005C2210"/>
    <w:rsid w:val="005C3CC4"/>
    <w:rsid w:val="005E1C9F"/>
    <w:rsid w:val="00615018"/>
    <w:rsid w:val="0062123A"/>
    <w:rsid w:val="00646E75"/>
    <w:rsid w:val="00672D9B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4E6"/>
    <w:rsid w:val="009D6E13"/>
    <w:rsid w:val="00A66B18"/>
    <w:rsid w:val="00A6783B"/>
    <w:rsid w:val="00A824ED"/>
    <w:rsid w:val="00A96CF8"/>
    <w:rsid w:val="00AE1388"/>
    <w:rsid w:val="00AF3982"/>
    <w:rsid w:val="00B03A75"/>
    <w:rsid w:val="00B2499C"/>
    <w:rsid w:val="00B50294"/>
    <w:rsid w:val="00B57D6E"/>
    <w:rsid w:val="00BC24B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9A00CE305E4806AF7D4320852F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AD60-68AD-4399-9FEF-DC314E0D5673}"/>
      </w:docPartPr>
      <w:docPartBody>
        <w:p w:rsidR="008714C2" w:rsidRDefault="005F6A4A">
          <w:pPr>
            <w:pStyle w:val="979A00CE305E4806AF7D4320852FBB64"/>
          </w:pPr>
          <w:r>
            <w:t>Action Items</w:t>
          </w:r>
        </w:p>
      </w:docPartBody>
    </w:docPart>
    <w:docPart>
      <w:docPartPr>
        <w:name w:val="F22677ADD55F4901BDF4575707BD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A40E-ECA9-49C9-8B08-420B17062079}"/>
      </w:docPartPr>
      <w:docPartBody>
        <w:p w:rsidR="008714C2" w:rsidRDefault="005F6A4A">
          <w:pPr>
            <w:pStyle w:val="F22677ADD55F4901BDF4575707BD5183"/>
          </w:pPr>
          <w:r>
            <w:t>Owner(s)</w:t>
          </w:r>
        </w:p>
      </w:docPartBody>
    </w:docPart>
    <w:docPart>
      <w:docPartPr>
        <w:name w:val="509C7A2D52F04A13A45194EFC4B0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662E-6C62-4517-9B6D-622EA1B58E9F}"/>
      </w:docPartPr>
      <w:docPartBody>
        <w:p w:rsidR="008714C2" w:rsidRDefault="005F6A4A">
          <w:pPr>
            <w:pStyle w:val="509C7A2D52F04A13A45194EFC4B02333"/>
          </w:pPr>
          <w:r>
            <w:t>Deadline</w:t>
          </w:r>
        </w:p>
      </w:docPartBody>
    </w:docPart>
    <w:docPart>
      <w:docPartPr>
        <w:name w:val="DA4C2AE039D24A68A685C7959F2D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2BE0-A20B-46D5-B118-CD032851D872}"/>
      </w:docPartPr>
      <w:docPartBody>
        <w:p w:rsidR="008714C2" w:rsidRDefault="005F6A4A">
          <w:pPr>
            <w:pStyle w:val="DA4C2AE039D24A68A685C7959F2D57B0"/>
          </w:pPr>
          <w:r>
            <w:t>Status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CF6127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5F6A4A"/>
    <w:rsid w:val="008714C2"/>
    <w:rsid w:val="00CF6127"/>
    <w:rsid w:val="00F442DB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2019-10-14T08:43:00Z</dcterms:created>
  <dcterms:modified xsi:type="dcterms:W3CDTF">2019-10-23T11:52:00Z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