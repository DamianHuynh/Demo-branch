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3823"/>
        <w:gridCol w:w="1909"/>
        <w:gridCol w:w="1911"/>
      </w:tblGrid>
      <w:tr w:rsidR="00EC37E4" w:rsidRPr="00C2798A" w14:paraId="20C58CBE" w14:textId="77777777" w:rsidTr="009D64E6">
        <w:trPr>
          <w:trHeight w:val="899"/>
        </w:trPr>
        <w:tc>
          <w:tcPr>
            <w:tcW w:w="5000" w:type="pct"/>
            <w:gridSpan w:val="4"/>
          </w:tcPr>
          <w:p w14:paraId="1DC81B21" w14:textId="27477E3B" w:rsidR="00D921D7" w:rsidRPr="00D921D7" w:rsidRDefault="0030211A" w:rsidP="009D64E6">
            <w:pPr>
              <w:pStyle w:val="Title"/>
              <w:spacing w:after="480"/>
            </w:pPr>
            <w:r>
              <w:t xml:space="preserve">MEEting mentor </w:t>
            </w:r>
          </w:p>
        </w:tc>
      </w:tr>
      <w:tr w:rsidR="00D921D7" w:rsidRPr="00C2798A" w14:paraId="2954D868" w14:textId="77777777" w:rsidTr="009D64E6">
        <w:trPr>
          <w:trHeight w:val="492"/>
        </w:trPr>
        <w:tc>
          <w:tcPr>
            <w:tcW w:w="917" w:type="pct"/>
          </w:tcPr>
          <w:p w14:paraId="55B52100" w14:textId="77777777" w:rsidR="00D921D7" w:rsidRPr="005C3CC4" w:rsidRDefault="0055207D" w:rsidP="00C2798A">
            <w:pPr>
              <w:pStyle w:val="MeetingInfo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5C3CC4">
                  <w:rPr>
                    <w:color w:val="000000" w:themeColor="text1"/>
                  </w:rPr>
                  <w:t>Location:</w:t>
                </w:r>
              </w:sdtContent>
            </w:sdt>
          </w:p>
        </w:tc>
        <w:tc>
          <w:tcPr>
            <w:tcW w:w="2042" w:type="pct"/>
          </w:tcPr>
          <w:p w14:paraId="20BFDDE2" w14:textId="61C31129" w:rsidR="00D921D7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5C3CC4">
              <w:rPr>
                <w:color w:val="000000" w:themeColor="text1"/>
              </w:rPr>
              <w:t>Đ</w:t>
            </w:r>
            <w:r w:rsidRPr="005C3CC4">
              <w:rPr>
                <w:rFonts w:ascii="Calibri" w:hAnsi="Calibri" w:cs="Calibri"/>
                <w:color w:val="000000" w:themeColor="text1"/>
              </w:rPr>
              <w:t>ại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5C3CC4">
              <w:rPr>
                <w:rFonts w:ascii="Calibri" w:hAnsi="Calibri" w:cs="Calibri"/>
                <w:color w:val="000000" w:themeColor="text1"/>
              </w:rPr>
              <w:t>Học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5C3CC4">
              <w:rPr>
                <w:rFonts w:ascii="Calibri" w:hAnsi="Calibri" w:cs="Calibri"/>
                <w:color w:val="000000" w:themeColor="text1"/>
              </w:rPr>
              <w:t>Văn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Lang </w:t>
            </w:r>
          </w:p>
        </w:tc>
        <w:tc>
          <w:tcPr>
            <w:tcW w:w="2041" w:type="pct"/>
            <w:gridSpan w:val="2"/>
          </w:tcPr>
          <w:p w14:paraId="7BAFFB9E" w14:textId="35481FB6" w:rsidR="00D921D7" w:rsidRPr="0030211A" w:rsidRDefault="00D921D7" w:rsidP="00B13B73">
            <w:pPr>
              <w:pStyle w:val="MeetingInfo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5C3CC4">
              <w:rPr>
                <w:b/>
                <w:color w:val="000000" w:themeColor="text1"/>
              </w:rPr>
              <w:t xml:space="preserve">Team </w:t>
            </w:r>
            <w:proofErr w:type="spellStart"/>
            <w:r w:rsidR="0030211A">
              <w:rPr>
                <w:b/>
                <w:color w:val="000000" w:themeColor="text1"/>
              </w:rPr>
              <w:t>B</w:t>
            </w:r>
            <w:r w:rsidR="0030211A">
              <w:rPr>
                <w:rFonts w:ascii="Calibri" w:hAnsi="Calibri" w:cs="Calibri"/>
                <w:b/>
                <w:color w:val="000000" w:themeColor="text1"/>
              </w:rPr>
              <w:t>ất</w:t>
            </w:r>
            <w:proofErr w:type="spellEnd"/>
            <w:r w:rsidR="0030211A">
              <w:rPr>
                <w:rFonts w:ascii="Calibri" w:hAnsi="Calibri" w:cs="Calibri"/>
                <w:b/>
                <w:color w:val="000000" w:themeColor="text1"/>
              </w:rPr>
              <w:t xml:space="preserve"> </w:t>
            </w:r>
            <w:proofErr w:type="spellStart"/>
            <w:r w:rsidR="0030211A">
              <w:rPr>
                <w:rFonts w:ascii="Calibri" w:hAnsi="Calibri" w:cs="Calibri"/>
                <w:b/>
                <w:color w:val="000000" w:themeColor="text1"/>
              </w:rPr>
              <w:t>Động</w:t>
            </w:r>
            <w:proofErr w:type="spellEnd"/>
            <w:r w:rsidR="0030211A">
              <w:rPr>
                <w:rFonts w:ascii="Calibri" w:hAnsi="Calibri" w:cs="Calibri"/>
                <w:b/>
                <w:color w:val="000000" w:themeColor="text1"/>
              </w:rPr>
              <w:t xml:space="preserve"> </w:t>
            </w:r>
            <w:proofErr w:type="spellStart"/>
            <w:r w:rsidR="0030211A">
              <w:rPr>
                <w:rFonts w:ascii="Calibri" w:hAnsi="Calibri" w:cs="Calibri"/>
                <w:b/>
                <w:color w:val="000000" w:themeColor="text1"/>
              </w:rPr>
              <w:t>Sản</w:t>
            </w:r>
            <w:proofErr w:type="spellEnd"/>
            <w:r w:rsidR="0030211A">
              <w:rPr>
                <w:rFonts w:ascii="Calibri" w:hAnsi="Calibri" w:cs="Calibri"/>
                <w:b/>
                <w:color w:val="000000" w:themeColor="text1"/>
              </w:rPr>
              <w:t xml:space="preserve"> </w:t>
            </w:r>
          </w:p>
        </w:tc>
      </w:tr>
      <w:tr w:rsidR="00D921D7" w:rsidRPr="00C2798A" w14:paraId="2DDB7C2F" w14:textId="77777777" w:rsidTr="009D64E6">
        <w:trPr>
          <w:trHeight w:val="492"/>
        </w:trPr>
        <w:tc>
          <w:tcPr>
            <w:tcW w:w="917" w:type="pct"/>
          </w:tcPr>
          <w:p w14:paraId="36FED8EF" w14:textId="77777777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Datetime:</w:t>
            </w:r>
          </w:p>
        </w:tc>
        <w:tc>
          <w:tcPr>
            <w:tcW w:w="2042" w:type="pct"/>
          </w:tcPr>
          <w:p w14:paraId="69D529C7" w14:textId="4FB19971" w:rsidR="00D921D7" w:rsidRPr="005C3CC4" w:rsidRDefault="0092336B" w:rsidP="00C2798A">
            <w:pPr>
              <w:pStyle w:val="MeetingInfo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 w:rsidR="005C3CC4" w:rsidRPr="005C3CC4">
              <w:rPr>
                <w:color w:val="000000" w:themeColor="text1"/>
              </w:rPr>
              <w:t>/10/2019</w:t>
            </w:r>
          </w:p>
        </w:tc>
        <w:tc>
          <w:tcPr>
            <w:tcW w:w="1020" w:type="pct"/>
          </w:tcPr>
          <w:p w14:paraId="31B0B925" w14:textId="4A9C9C8B" w:rsidR="00D921D7" w:rsidRPr="005C3CC4" w:rsidRDefault="00B13B73" w:rsidP="00B13B73">
            <w:pPr>
              <w:pStyle w:val="MeetingInf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</w:t>
            </w:r>
            <w:r w:rsidR="00D921D7" w:rsidRPr="005C3CC4">
              <w:rPr>
                <w:color w:val="000000" w:themeColor="text1"/>
              </w:rPr>
              <w:t>Mentor</w:t>
            </w:r>
            <w:r w:rsidR="009D64E6" w:rsidRPr="005C3CC4">
              <w:rPr>
                <w:color w:val="000000" w:themeColor="text1"/>
              </w:rPr>
              <w:t>:</w:t>
            </w:r>
          </w:p>
        </w:tc>
        <w:tc>
          <w:tcPr>
            <w:tcW w:w="1021" w:type="pct"/>
          </w:tcPr>
          <w:p w14:paraId="63BB91F6" w14:textId="05424FF0" w:rsidR="00D921D7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5C3CC4">
              <w:rPr>
                <w:rFonts w:ascii="Calibri" w:hAnsi="Calibri" w:cs="Calibri"/>
                <w:color w:val="000000" w:themeColor="text1"/>
              </w:rPr>
              <w:t>Đặng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5C3CC4">
              <w:rPr>
                <w:rFonts w:ascii="Calibri" w:hAnsi="Calibri" w:cs="Calibri"/>
                <w:color w:val="000000" w:themeColor="text1"/>
              </w:rPr>
              <w:t>Đình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5C3CC4">
              <w:rPr>
                <w:rFonts w:ascii="Calibri" w:hAnsi="Calibri" w:cs="Calibri"/>
                <w:color w:val="000000" w:themeColor="text1"/>
              </w:rPr>
              <w:t>Hòa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</w:tc>
      </w:tr>
      <w:tr w:rsidR="00D921D7" w:rsidRPr="00C2798A" w14:paraId="7FE84821" w14:textId="77777777" w:rsidTr="009D64E6">
        <w:trPr>
          <w:trHeight w:val="492"/>
        </w:trPr>
        <w:tc>
          <w:tcPr>
            <w:tcW w:w="917" w:type="pct"/>
          </w:tcPr>
          <w:p w14:paraId="5837ED8A" w14:textId="77777777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Attendance:</w:t>
            </w:r>
          </w:p>
        </w:tc>
        <w:tc>
          <w:tcPr>
            <w:tcW w:w="2042" w:type="pct"/>
          </w:tcPr>
          <w:p w14:paraId="427BE683" w14:textId="77777777" w:rsidR="00D921D7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color w:val="000000" w:themeColor="text1"/>
              </w:rPr>
              <w:t>Tr</w:t>
            </w:r>
            <w:r w:rsidRPr="005C3CC4">
              <w:rPr>
                <w:rFonts w:ascii="Calibri" w:hAnsi="Calibri" w:cs="Calibri"/>
                <w:color w:val="000000" w:themeColor="text1"/>
                <w:lang w:val="vi-VN"/>
              </w:rPr>
              <w:t>ư</w:t>
            </w:r>
            <w:proofErr w:type="spellStart"/>
            <w:r w:rsidRPr="005C3CC4">
              <w:rPr>
                <w:rFonts w:ascii="Calibri" w:hAnsi="Calibri" w:cs="Calibri"/>
                <w:color w:val="000000" w:themeColor="text1"/>
              </w:rPr>
              <w:t>ơng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Quang </w:t>
            </w:r>
            <w:proofErr w:type="spellStart"/>
            <w:r w:rsidRPr="005C3CC4">
              <w:rPr>
                <w:rFonts w:ascii="Calibri" w:hAnsi="Calibri" w:cs="Calibri"/>
                <w:color w:val="000000" w:themeColor="text1"/>
              </w:rPr>
              <w:t>Vương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  <w:p w14:paraId="39709164" w14:textId="77777777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5C3CC4">
              <w:rPr>
                <w:rFonts w:ascii="Calibri" w:hAnsi="Calibri" w:cs="Calibri"/>
                <w:color w:val="000000" w:themeColor="text1"/>
              </w:rPr>
              <w:t>Trịnh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5C3CC4">
              <w:rPr>
                <w:rFonts w:ascii="Calibri" w:hAnsi="Calibri" w:cs="Calibri"/>
                <w:color w:val="000000" w:themeColor="text1"/>
              </w:rPr>
              <w:t>Như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5C3CC4">
              <w:rPr>
                <w:rFonts w:ascii="Calibri" w:hAnsi="Calibri" w:cs="Calibri"/>
                <w:color w:val="000000" w:themeColor="text1"/>
              </w:rPr>
              <w:t>Phương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  <w:p w14:paraId="0A412E6A" w14:textId="77777777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5C3CC4">
              <w:rPr>
                <w:rFonts w:ascii="Calibri" w:hAnsi="Calibri" w:cs="Calibri"/>
                <w:color w:val="000000" w:themeColor="text1"/>
              </w:rPr>
              <w:t>Phạm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5C3CC4">
              <w:rPr>
                <w:rFonts w:ascii="Calibri" w:hAnsi="Calibri" w:cs="Calibri"/>
                <w:color w:val="000000" w:themeColor="text1"/>
              </w:rPr>
              <w:t>Quốc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5C3CC4">
              <w:rPr>
                <w:rFonts w:ascii="Calibri" w:hAnsi="Calibri" w:cs="Calibri"/>
                <w:color w:val="000000" w:themeColor="text1"/>
              </w:rPr>
              <w:t>Nhân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  <w:p w14:paraId="366FCAD2" w14:textId="77777777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5C3CC4">
              <w:rPr>
                <w:rFonts w:ascii="Calibri" w:hAnsi="Calibri" w:cs="Calibri"/>
                <w:color w:val="000000" w:themeColor="text1"/>
              </w:rPr>
              <w:t>Nguyễn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Anh Minh </w:t>
            </w:r>
          </w:p>
          <w:p w14:paraId="74A0B87F" w14:textId="13185ACA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5C3CC4">
              <w:rPr>
                <w:rFonts w:ascii="Calibri" w:hAnsi="Calibri" w:cs="Calibri"/>
                <w:color w:val="000000" w:themeColor="text1"/>
              </w:rPr>
              <w:t>Huỳnh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 w:themeColor="text1"/>
              </w:rPr>
              <w:t>T</w:t>
            </w:r>
            <w:r w:rsidRPr="005C3CC4">
              <w:rPr>
                <w:rFonts w:ascii="Calibri" w:hAnsi="Calibri" w:cs="Calibri"/>
                <w:color w:val="000000" w:themeColor="text1"/>
              </w:rPr>
              <w:t>uấn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 w:themeColor="text1"/>
              </w:rPr>
              <w:t>Đ</w:t>
            </w:r>
            <w:r w:rsidRPr="005C3CC4">
              <w:rPr>
                <w:rFonts w:ascii="Calibri" w:hAnsi="Calibri" w:cs="Calibri"/>
                <w:color w:val="000000" w:themeColor="text1"/>
              </w:rPr>
              <w:t>ạt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020" w:type="pct"/>
          </w:tcPr>
          <w:p w14:paraId="54D2D985" w14:textId="77777777" w:rsidR="00D921D7" w:rsidRPr="005C3CC4" w:rsidRDefault="00D921D7" w:rsidP="00D921D7">
            <w:pPr>
              <w:pStyle w:val="MeetingInfo"/>
              <w:jc w:val="right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Progress</w:t>
            </w:r>
            <w:r w:rsidR="009D64E6" w:rsidRPr="005C3CC4">
              <w:rPr>
                <w:color w:val="000000" w:themeColor="text1"/>
              </w:rPr>
              <w:t>:</w:t>
            </w:r>
          </w:p>
        </w:tc>
        <w:tc>
          <w:tcPr>
            <w:tcW w:w="1021" w:type="pct"/>
          </w:tcPr>
          <w:p w14:paraId="37EFA70C" w14:textId="77777777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0%</w:t>
            </w:r>
          </w:p>
        </w:tc>
      </w:tr>
      <w:tr w:rsidR="00D921D7" w:rsidRPr="00C2798A" w14:paraId="51B145BE" w14:textId="77777777" w:rsidTr="009D64E6">
        <w:trPr>
          <w:trHeight w:val="492"/>
        </w:trPr>
        <w:tc>
          <w:tcPr>
            <w:tcW w:w="917" w:type="pct"/>
          </w:tcPr>
          <w:p w14:paraId="0D2412DA" w14:textId="77777777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Absence:</w:t>
            </w:r>
          </w:p>
        </w:tc>
        <w:tc>
          <w:tcPr>
            <w:tcW w:w="2042" w:type="pct"/>
          </w:tcPr>
          <w:p w14:paraId="3BF3E839" w14:textId="32FAE4F3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</w:p>
        </w:tc>
        <w:tc>
          <w:tcPr>
            <w:tcW w:w="1020" w:type="pct"/>
          </w:tcPr>
          <w:p w14:paraId="1720A0EF" w14:textId="77777777" w:rsidR="00D921D7" w:rsidRPr="00C2798A" w:rsidRDefault="00D921D7" w:rsidP="00D921D7">
            <w:pPr>
              <w:pStyle w:val="MeetingInfo"/>
              <w:jc w:val="right"/>
            </w:pPr>
            <w:r>
              <w:t>Issue(s)</w:t>
            </w:r>
            <w:r w:rsidR="009D64E6">
              <w:t>:</w:t>
            </w:r>
          </w:p>
        </w:tc>
        <w:tc>
          <w:tcPr>
            <w:tcW w:w="1021" w:type="pct"/>
          </w:tcPr>
          <w:p w14:paraId="59CABC93" w14:textId="77777777" w:rsidR="00D921D7" w:rsidRPr="00C2798A" w:rsidRDefault="00D921D7" w:rsidP="00C2798A">
            <w:pPr>
              <w:pStyle w:val="MeetingInfo"/>
            </w:pPr>
            <w:r>
              <w:t>0</w:t>
            </w:r>
          </w:p>
        </w:tc>
      </w:tr>
    </w:tbl>
    <w:p w14:paraId="18CD6AE9" w14:textId="058B07FD" w:rsidR="007E7F36" w:rsidRPr="0030211A" w:rsidRDefault="0055207D" w:rsidP="007E7F36">
      <w:pPr>
        <w:pStyle w:val="Heading1"/>
        <w:rPr>
          <w:rFonts w:asciiTheme="minorHAnsi" w:hAnsiTheme="minorHAnsi"/>
          <w:b w:val="0"/>
          <w:color w:val="auto"/>
          <w:sz w:val="24"/>
        </w:rPr>
      </w:pPr>
      <w:sdt>
        <w:sdtPr>
          <w:id w:val="921066030"/>
          <w:placeholder>
            <w:docPart w:val="7C0F20D2350A4530A7690E553E4155F2"/>
          </w:placeholder>
          <w:temporary/>
          <w:showingPlcHdr/>
          <w15:appearance w15:val="hidden"/>
        </w:sdtPr>
        <w:sdtEndPr/>
        <w:sdtContent>
          <w:r w:rsidR="0030211A" w:rsidRPr="007E7F36">
            <w:t>Agenda Items</w:t>
          </w:r>
        </w:sdtContent>
      </w:sdt>
      <w:r w:rsidR="00D158D3">
        <w:tab/>
      </w:r>
    </w:p>
    <w:p w14:paraId="52394A66" w14:textId="4052AE8B" w:rsidR="00C20AFE" w:rsidRPr="0085080A" w:rsidRDefault="000C3168" w:rsidP="00133C8A">
      <w:pPr>
        <w:pStyle w:val="ListNumber"/>
      </w:pPr>
      <w:r>
        <w:rPr>
          <w:rFonts w:ascii="Calibri" w:hAnsi="Calibri" w:cs="Calibri"/>
        </w:rPr>
        <w:t xml:space="preserve"> </w:t>
      </w:r>
      <w:proofErr w:type="spellStart"/>
      <w:r w:rsidR="00436036">
        <w:rPr>
          <w:rFonts w:ascii="Calibri" w:hAnsi="Calibri" w:cs="Calibri"/>
        </w:rPr>
        <w:t>Trình</w:t>
      </w:r>
      <w:proofErr w:type="spellEnd"/>
      <w:r w:rsidR="00436036">
        <w:rPr>
          <w:rFonts w:ascii="Calibri" w:hAnsi="Calibri" w:cs="Calibri"/>
        </w:rPr>
        <w:t xml:space="preserve"> </w:t>
      </w:r>
      <w:proofErr w:type="spellStart"/>
      <w:r w:rsidR="00436036">
        <w:rPr>
          <w:rFonts w:ascii="Calibri" w:hAnsi="Calibri" w:cs="Calibri"/>
        </w:rPr>
        <w:t>bày</w:t>
      </w:r>
      <w:proofErr w:type="spellEnd"/>
      <w:r w:rsidR="00436036">
        <w:rPr>
          <w:rFonts w:ascii="Calibri" w:hAnsi="Calibri" w:cs="Calibri"/>
        </w:rPr>
        <w:t xml:space="preserve"> </w:t>
      </w:r>
      <w:proofErr w:type="spellStart"/>
      <w:r w:rsidR="00436036">
        <w:rPr>
          <w:rFonts w:ascii="Calibri" w:hAnsi="Calibri" w:cs="Calibri"/>
        </w:rPr>
        <w:t>quy</w:t>
      </w:r>
      <w:proofErr w:type="spellEnd"/>
      <w:r w:rsidR="00436036">
        <w:rPr>
          <w:rFonts w:ascii="Calibri" w:hAnsi="Calibri" w:cs="Calibri"/>
        </w:rPr>
        <w:t xml:space="preserve"> </w:t>
      </w:r>
      <w:proofErr w:type="spellStart"/>
      <w:r w:rsidR="00436036">
        <w:rPr>
          <w:rFonts w:ascii="Calibri" w:hAnsi="Calibri" w:cs="Calibri"/>
        </w:rPr>
        <w:t>trình</w:t>
      </w:r>
      <w:proofErr w:type="spellEnd"/>
      <w:r w:rsidR="00436036">
        <w:rPr>
          <w:rFonts w:ascii="Calibri" w:hAnsi="Calibri" w:cs="Calibri"/>
        </w:rPr>
        <w:t xml:space="preserve"> </w:t>
      </w:r>
      <w:proofErr w:type="spellStart"/>
      <w:r w:rsidR="00436036">
        <w:rPr>
          <w:rFonts w:ascii="Calibri" w:hAnsi="Calibri" w:cs="Calibri"/>
        </w:rPr>
        <w:t>để</w:t>
      </w:r>
      <w:proofErr w:type="spellEnd"/>
      <w:r w:rsidR="00436036">
        <w:rPr>
          <w:rFonts w:ascii="Calibri" w:hAnsi="Calibri" w:cs="Calibri"/>
        </w:rPr>
        <w:t xml:space="preserve"> </w:t>
      </w:r>
      <w:proofErr w:type="spellStart"/>
      <w:r w:rsidR="00436036">
        <w:rPr>
          <w:rFonts w:ascii="Calibri" w:hAnsi="Calibri" w:cs="Calibri"/>
        </w:rPr>
        <w:t>phát</w:t>
      </w:r>
      <w:proofErr w:type="spellEnd"/>
      <w:r w:rsidR="00436036">
        <w:rPr>
          <w:rFonts w:ascii="Calibri" w:hAnsi="Calibri" w:cs="Calibri"/>
        </w:rPr>
        <w:t xml:space="preserve"> </w:t>
      </w:r>
      <w:proofErr w:type="spellStart"/>
      <w:r w:rsidR="00436036">
        <w:rPr>
          <w:rFonts w:ascii="Calibri" w:hAnsi="Calibri" w:cs="Calibri"/>
        </w:rPr>
        <w:t>triển</w:t>
      </w:r>
      <w:proofErr w:type="spellEnd"/>
      <w:r w:rsidR="00436036">
        <w:rPr>
          <w:rFonts w:ascii="Calibri" w:hAnsi="Calibri" w:cs="Calibri"/>
        </w:rPr>
        <w:t xml:space="preserve">  </w:t>
      </w:r>
      <w:r w:rsidR="008B1C4D">
        <w:rPr>
          <w:rFonts w:ascii="Calibri" w:hAnsi="Calibri" w:cs="Calibri"/>
        </w:rPr>
        <w:t xml:space="preserve">: </w:t>
      </w:r>
      <w:proofErr w:type="spellStart"/>
      <w:r w:rsidR="008B1C4D">
        <w:rPr>
          <w:rFonts w:ascii="Calibri" w:hAnsi="Calibri" w:cs="Calibri"/>
        </w:rPr>
        <w:t>nhóm</w:t>
      </w:r>
      <w:proofErr w:type="spellEnd"/>
      <w:r w:rsidR="008B1C4D">
        <w:rPr>
          <w:rFonts w:ascii="Calibri" w:hAnsi="Calibri" w:cs="Calibri"/>
        </w:rPr>
        <w:t xml:space="preserve"> </w:t>
      </w:r>
      <w:proofErr w:type="spellStart"/>
      <w:r w:rsidR="008B1C4D">
        <w:rPr>
          <w:rFonts w:ascii="Calibri" w:hAnsi="Calibri" w:cs="Calibri"/>
        </w:rPr>
        <w:t>chọ</w:t>
      </w:r>
      <w:proofErr w:type="spellEnd"/>
      <w:r w:rsidR="008B1C4D">
        <w:rPr>
          <w:rFonts w:ascii="Calibri" w:hAnsi="Calibri" w:cs="Calibri"/>
        </w:rPr>
        <w:t xml:space="preserve"> </w:t>
      </w:r>
      <w:proofErr w:type="spellStart"/>
      <w:r w:rsidR="008B1C4D">
        <w:rPr>
          <w:rFonts w:ascii="Calibri" w:hAnsi="Calibri" w:cs="Calibri"/>
        </w:rPr>
        <w:t>quy</w:t>
      </w:r>
      <w:proofErr w:type="spellEnd"/>
      <w:r w:rsidR="008B1C4D">
        <w:rPr>
          <w:rFonts w:ascii="Calibri" w:hAnsi="Calibri" w:cs="Calibri"/>
        </w:rPr>
        <w:t xml:space="preserve"> </w:t>
      </w:r>
      <w:proofErr w:type="spellStart"/>
      <w:r w:rsidR="008B1C4D">
        <w:rPr>
          <w:rFonts w:ascii="Calibri" w:hAnsi="Calibri" w:cs="Calibri"/>
        </w:rPr>
        <w:t>trình</w:t>
      </w:r>
      <w:proofErr w:type="spellEnd"/>
      <w:r w:rsidR="008B1C4D">
        <w:rPr>
          <w:rFonts w:ascii="Calibri" w:hAnsi="Calibri" w:cs="Calibri"/>
        </w:rPr>
        <w:t xml:space="preserve"> incremental &gt; </w:t>
      </w:r>
      <w:proofErr w:type="spellStart"/>
      <w:r w:rsidR="008B1C4D">
        <w:rPr>
          <w:rFonts w:ascii="Calibri" w:hAnsi="Calibri" w:cs="Calibri"/>
        </w:rPr>
        <w:t>Lý</w:t>
      </w:r>
      <w:proofErr w:type="spellEnd"/>
      <w:r w:rsidR="008B1C4D">
        <w:rPr>
          <w:rFonts w:ascii="Calibri" w:hAnsi="Calibri" w:cs="Calibri"/>
        </w:rPr>
        <w:t xml:space="preserve"> do </w:t>
      </w:r>
      <w:proofErr w:type="spellStart"/>
      <w:r w:rsidR="008B1C4D">
        <w:rPr>
          <w:rFonts w:ascii="Calibri" w:hAnsi="Calibri" w:cs="Calibri"/>
        </w:rPr>
        <w:t>là</w:t>
      </w:r>
      <w:proofErr w:type="spellEnd"/>
      <w:r w:rsidR="008B1C4D">
        <w:rPr>
          <w:rFonts w:ascii="Calibri" w:hAnsi="Calibri" w:cs="Calibri"/>
        </w:rPr>
        <w:t xml:space="preserve"> : </w:t>
      </w:r>
      <w:proofErr w:type="spellStart"/>
      <w:r w:rsidR="008B1C4D">
        <w:rPr>
          <w:rFonts w:ascii="Calibri" w:hAnsi="Calibri" w:cs="Calibri"/>
        </w:rPr>
        <w:t>nhóm</w:t>
      </w:r>
      <w:proofErr w:type="spellEnd"/>
      <w:r w:rsidR="008B1C4D">
        <w:rPr>
          <w:rFonts w:ascii="Calibri" w:hAnsi="Calibri" w:cs="Calibri"/>
        </w:rPr>
        <w:t xml:space="preserve"> đã </w:t>
      </w:r>
      <w:proofErr w:type="spellStart"/>
      <w:r w:rsidR="008B1C4D">
        <w:rPr>
          <w:rFonts w:ascii="Calibri" w:hAnsi="Calibri" w:cs="Calibri"/>
        </w:rPr>
        <w:t>họp</w:t>
      </w:r>
      <w:proofErr w:type="spellEnd"/>
      <w:r w:rsidR="008B1C4D">
        <w:rPr>
          <w:rFonts w:ascii="Calibri" w:hAnsi="Calibri" w:cs="Calibri"/>
        </w:rPr>
        <w:t xml:space="preserve"> </w:t>
      </w:r>
      <w:proofErr w:type="spellStart"/>
      <w:r w:rsidR="008B1C4D">
        <w:rPr>
          <w:rFonts w:ascii="Calibri" w:hAnsi="Calibri" w:cs="Calibri"/>
        </w:rPr>
        <w:t>lại</w:t>
      </w:r>
      <w:proofErr w:type="spellEnd"/>
      <w:r w:rsidR="008B1C4D">
        <w:rPr>
          <w:rFonts w:ascii="Calibri" w:hAnsi="Calibri" w:cs="Calibri"/>
        </w:rPr>
        <w:t xml:space="preserve"> , </w:t>
      </w:r>
      <w:proofErr w:type="spellStart"/>
      <w:r w:rsidR="008B1C4D">
        <w:rPr>
          <w:rFonts w:ascii="Calibri" w:hAnsi="Calibri" w:cs="Calibri"/>
        </w:rPr>
        <w:t>quy</w:t>
      </w:r>
      <w:proofErr w:type="spellEnd"/>
      <w:r w:rsidR="008B1C4D">
        <w:rPr>
          <w:rFonts w:ascii="Calibri" w:hAnsi="Calibri" w:cs="Calibri"/>
        </w:rPr>
        <w:t xml:space="preserve"> </w:t>
      </w:r>
      <w:proofErr w:type="spellStart"/>
      <w:r w:rsidR="008B1C4D">
        <w:rPr>
          <w:rFonts w:ascii="Calibri" w:hAnsi="Calibri" w:cs="Calibri"/>
        </w:rPr>
        <w:t>trình</w:t>
      </w:r>
      <w:proofErr w:type="spellEnd"/>
      <w:r w:rsidR="008B1C4D">
        <w:rPr>
          <w:rFonts w:ascii="Calibri" w:hAnsi="Calibri" w:cs="Calibri"/>
        </w:rPr>
        <w:t xml:space="preserve"> </w:t>
      </w:r>
      <w:proofErr w:type="spellStart"/>
      <w:r w:rsidR="008B1C4D">
        <w:rPr>
          <w:rFonts w:ascii="Calibri" w:hAnsi="Calibri" w:cs="Calibri"/>
        </w:rPr>
        <w:t>các</w:t>
      </w:r>
      <w:proofErr w:type="spellEnd"/>
      <w:r w:rsidR="008B1C4D">
        <w:rPr>
          <w:rFonts w:ascii="Calibri" w:hAnsi="Calibri" w:cs="Calibri"/>
        </w:rPr>
        <w:t xml:space="preserve"> </w:t>
      </w:r>
      <w:proofErr w:type="spellStart"/>
      <w:r w:rsidR="008B1C4D">
        <w:rPr>
          <w:rFonts w:ascii="Calibri" w:hAnsi="Calibri" w:cs="Calibri"/>
        </w:rPr>
        <w:t>nhóm</w:t>
      </w:r>
      <w:proofErr w:type="spellEnd"/>
      <w:r w:rsidR="008B1C4D">
        <w:rPr>
          <w:rFonts w:ascii="Calibri" w:hAnsi="Calibri" w:cs="Calibri"/>
        </w:rPr>
        <w:t xml:space="preserve"> </w:t>
      </w:r>
      <w:proofErr w:type="spellStart"/>
      <w:r w:rsidR="008B1C4D">
        <w:rPr>
          <w:rFonts w:ascii="Calibri" w:hAnsi="Calibri" w:cs="Calibri"/>
        </w:rPr>
        <w:t>khác</w:t>
      </w:r>
      <w:proofErr w:type="spellEnd"/>
      <w:r w:rsidR="008B1C4D">
        <w:rPr>
          <w:rFonts w:ascii="Calibri" w:hAnsi="Calibri" w:cs="Calibri"/>
        </w:rPr>
        <w:t xml:space="preserve"> hay </w:t>
      </w:r>
      <w:proofErr w:type="spellStart"/>
      <w:r w:rsidR="008B1C4D">
        <w:rPr>
          <w:rFonts w:ascii="Calibri" w:hAnsi="Calibri" w:cs="Calibri"/>
        </w:rPr>
        <w:t>làm</w:t>
      </w:r>
      <w:proofErr w:type="spellEnd"/>
      <w:r w:rsidR="008B1C4D">
        <w:rPr>
          <w:rFonts w:ascii="Calibri" w:hAnsi="Calibri" w:cs="Calibri"/>
        </w:rPr>
        <w:t xml:space="preserve"> </w:t>
      </w:r>
      <w:proofErr w:type="spellStart"/>
      <w:r w:rsidR="008B1C4D">
        <w:rPr>
          <w:rFonts w:ascii="Calibri" w:hAnsi="Calibri" w:cs="Calibri"/>
        </w:rPr>
        <w:t>là</w:t>
      </w:r>
      <w:proofErr w:type="spellEnd"/>
      <w:r w:rsidR="008B1C4D">
        <w:rPr>
          <w:rFonts w:ascii="Calibri" w:hAnsi="Calibri" w:cs="Calibri"/>
        </w:rPr>
        <w:t xml:space="preserve"> scrum , </w:t>
      </w:r>
      <w:proofErr w:type="spellStart"/>
      <w:r w:rsidR="008B1C4D">
        <w:rPr>
          <w:rFonts w:ascii="Calibri" w:hAnsi="Calibri" w:cs="Calibri"/>
        </w:rPr>
        <w:t>nhưng</w:t>
      </w:r>
      <w:proofErr w:type="spellEnd"/>
      <w:r w:rsidR="008B1C4D">
        <w:rPr>
          <w:rFonts w:ascii="Calibri" w:hAnsi="Calibri" w:cs="Calibri"/>
        </w:rPr>
        <w:t xml:space="preserve"> </w:t>
      </w:r>
      <w:proofErr w:type="spellStart"/>
      <w:r w:rsidR="008B1C4D">
        <w:rPr>
          <w:rFonts w:ascii="Calibri" w:hAnsi="Calibri" w:cs="Calibri"/>
        </w:rPr>
        <w:t>theo</w:t>
      </w:r>
      <w:proofErr w:type="spellEnd"/>
      <w:r w:rsidR="008B1C4D">
        <w:rPr>
          <w:rFonts w:ascii="Calibri" w:hAnsi="Calibri" w:cs="Calibri"/>
        </w:rPr>
        <w:t xml:space="preserve"> </w:t>
      </w:r>
      <w:proofErr w:type="spellStart"/>
      <w:r w:rsidR="008B1C4D">
        <w:rPr>
          <w:rFonts w:ascii="Calibri" w:hAnsi="Calibri" w:cs="Calibri"/>
        </w:rPr>
        <w:t>nhóm</w:t>
      </w:r>
      <w:proofErr w:type="spellEnd"/>
      <w:r w:rsidR="008B1C4D">
        <w:rPr>
          <w:rFonts w:ascii="Calibri" w:hAnsi="Calibri" w:cs="Calibri"/>
        </w:rPr>
        <w:t xml:space="preserve"> scrum ko </w:t>
      </w:r>
      <w:proofErr w:type="spellStart"/>
      <w:r w:rsidR="008B1C4D">
        <w:rPr>
          <w:rFonts w:ascii="Calibri" w:hAnsi="Calibri" w:cs="Calibri"/>
        </w:rPr>
        <w:t>phù</w:t>
      </w:r>
      <w:proofErr w:type="spellEnd"/>
      <w:r w:rsidR="008B1C4D">
        <w:rPr>
          <w:rFonts w:ascii="Calibri" w:hAnsi="Calibri" w:cs="Calibri"/>
        </w:rPr>
        <w:t xml:space="preserve"> </w:t>
      </w:r>
      <w:proofErr w:type="spellStart"/>
      <w:r w:rsidR="008B1C4D">
        <w:rPr>
          <w:rFonts w:ascii="Calibri" w:hAnsi="Calibri" w:cs="Calibri"/>
        </w:rPr>
        <w:t>hợp</w:t>
      </w:r>
      <w:proofErr w:type="spellEnd"/>
      <w:r w:rsidR="008B1C4D">
        <w:rPr>
          <w:rFonts w:ascii="Calibri" w:hAnsi="Calibri" w:cs="Calibri"/>
        </w:rPr>
        <w:t xml:space="preserve"> </w:t>
      </w:r>
      <w:proofErr w:type="spellStart"/>
      <w:r w:rsidR="008B1C4D">
        <w:rPr>
          <w:rFonts w:ascii="Calibri" w:hAnsi="Calibri" w:cs="Calibri"/>
        </w:rPr>
        <w:t>lắm</w:t>
      </w:r>
      <w:proofErr w:type="spellEnd"/>
      <w:r w:rsidR="008B1C4D">
        <w:rPr>
          <w:rFonts w:ascii="Calibri" w:hAnsi="Calibri" w:cs="Calibri"/>
        </w:rPr>
        <w:t xml:space="preserve"> , </w:t>
      </w:r>
      <w:proofErr w:type="spellStart"/>
      <w:r w:rsidR="008B1C4D">
        <w:rPr>
          <w:rFonts w:ascii="Calibri" w:hAnsi="Calibri" w:cs="Calibri"/>
        </w:rPr>
        <w:t>vì</w:t>
      </w:r>
      <w:proofErr w:type="spellEnd"/>
      <w:r w:rsidR="008B1C4D">
        <w:rPr>
          <w:rFonts w:ascii="Calibri" w:hAnsi="Calibri" w:cs="Calibri"/>
        </w:rPr>
        <w:t xml:space="preserve"> </w:t>
      </w:r>
      <w:proofErr w:type="spellStart"/>
      <w:r w:rsidR="00B13B73">
        <w:rPr>
          <w:rFonts w:ascii="Calibri" w:hAnsi="Calibri" w:cs="Calibri"/>
        </w:rPr>
        <w:t>đ</w:t>
      </w:r>
      <w:r w:rsidR="008B1C4D">
        <w:rPr>
          <w:rFonts w:ascii="Calibri" w:hAnsi="Calibri" w:cs="Calibri"/>
        </w:rPr>
        <w:t>ối</w:t>
      </w:r>
      <w:proofErr w:type="spellEnd"/>
      <w:r w:rsidR="008B1C4D">
        <w:rPr>
          <w:rFonts w:ascii="Calibri" w:hAnsi="Calibri" w:cs="Calibri"/>
        </w:rPr>
        <w:t xml:space="preserve"> </w:t>
      </w:r>
      <w:proofErr w:type="spellStart"/>
      <w:r w:rsidR="008B1C4D">
        <w:rPr>
          <w:rFonts w:ascii="Calibri" w:hAnsi="Calibri" w:cs="Calibri"/>
        </w:rPr>
        <w:t>với</w:t>
      </w:r>
      <w:proofErr w:type="spellEnd"/>
      <w:r w:rsidR="008B1C4D">
        <w:rPr>
          <w:rFonts w:ascii="Calibri" w:hAnsi="Calibri" w:cs="Calibri"/>
        </w:rPr>
        <w:t xml:space="preserve"> </w:t>
      </w:r>
      <w:r w:rsidR="00B13B73">
        <w:rPr>
          <w:rFonts w:ascii="Calibri" w:hAnsi="Calibri" w:cs="Calibri"/>
        </w:rPr>
        <w:t>scrum</w:t>
      </w:r>
      <w:r w:rsidR="008B1C4D">
        <w:rPr>
          <w:rFonts w:ascii="Calibri" w:hAnsi="Calibri" w:cs="Calibri"/>
        </w:rPr>
        <w:t xml:space="preserve"> </w:t>
      </w:r>
      <w:proofErr w:type="spellStart"/>
      <w:r w:rsidR="008B1C4D">
        <w:rPr>
          <w:rFonts w:ascii="Calibri" w:hAnsi="Calibri" w:cs="Calibri"/>
        </w:rPr>
        <w:t>yêu</w:t>
      </w:r>
      <w:proofErr w:type="spellEnd"/>
      <w:r w:rsidR="008B1C4D">
        <w:rPr>
          <w:rFonts w:ascii="Calibri" w:hAnsi="Calibri" w:cs="Calibri"/>
        </w:rPr>
        <w:t xml:space="preserve"> </w:t>
      </w:r>
      <w:proofErr w:type="spellStart"/>
      <w:r w:rsidR="008B1C4D">
        <w:rPr>
          <w:rFonts w:ascii="Calibri" w:hAnsi="Calibri" w:cs="Calibri"/>
        </w:rPr>
        <w:t>cầu</w:t>
      </w:r>
      <w:proofErr w:type="spellEnd"/>
      <w:r w:rsidR="008B1C4D">
        <w:rPr>
          <w:rFonts w:ascii="Calibri" w:hAnsi="Calibri" w:cs="Calibri"/>
        </w:rPr>
        <w:t xml:space="preserve"> </w:t>
      </w:r>
      <w:proofErr w:type="spellStart"/>
      <w:r w:rsidR="008B1C4D">
        <w:rPr>
          <w:rFonts w:ascii="Calibri" w:hAnsi="Calibri" w:cs="Calibri"/>
        </w:rPr>
        <w:t>kĩ</w:t>
      </w:r>
      <w:proofErr w:type="spellEnd"/>
      <w:r w:rsidR="008B1C4D">
        <w:rPr>
          <w:rFonts w:ascii="Calibri" w:hAnsi="Calibri" w:cs="Calibri"/>
        </w:rPr>
        <w:t xml:space="preserve"> </w:t>
      </w:r>
      <w:proofErr w:type="spellStart"/>
      <w:r w:rsidR="008B1C4D">
        <w:rPr>
          <w:rFonts w:ascii="Calibri" w:hAnsi="Calibri" w:cs="Calibri"/>
        </w:rPr>
        <w:t>năng</w:t>
      </w:r>
      <w:proofErr w:type="spellEnd"/>
      <w:r w:rsidR="008B1C4D">
        <w:rPr>
          <w:rFonts w:ascii="Calibri" w:hAnsi="Calibri" w:cs="Calibri"/>
        </w:rPr>
        <w:t xml:space="preserve"> </w:t>
      </w:r>
      <w:proofErr w:type="spellStart"/>
      <w:r w:rsidR="008B1C4D">
        <w:rPr>
          <w:rFonts w:ascii="Calibri" w:hAnsi="Calibri" w:cs="Calibri"/>
        </w:rPr>
        <w:t>của</w:t>
      </w:r>
      <w:proofErr w:type="spellEnd"/>
      <w:r w:rsidR="008B1C4D">
        <w:rPr>
          <w:rFonts w:ascii="Calibri" w:hAnsi="Calibri" w:cs="Calibri"/>
        </w:rPr>
        <w:t xml:space="preserve">  </w:t>
      </w:r>
      <w:proofErr w:type="spellStart"/>
      <w:r w:rsidR="008B1C4D">
        <w:rPr>
          <w:rFonts w:ascii="Calibri" w:hAnsi="Calibri" w:cs="Calibri"/>
        </w:rPr>
        <w:t>các</w:t>
      </w:r>
      <w:proofErr w:type="spellEnd"/>
      <w:r w:rsidR="008B1C4D">
        <w:rPr>
          <w:rFonts w:ascii="Calibri" w:hAnsi="Calibri" w:cs="Calibri"/>
        </w:rPr>
        <w:t xml:space="preserve"> </w:t>
      </w:r>
      <w:proofErr w:type="spellStart"/>
      <w:r w:rsidR="008B1C4D">
        <w:rPr>
          <w:rFonts w:ascii="Calibri" w:hAnsi="Calibri" w:cs="Calibri"/>
        </w:rPr>
        <w:t>bạn</w:t>
      </w:r>
      <w:proofErr w:type="spellEnd"/>
      <w:r w:rsidR="008B1C4D">
        <w:rPr>
          <w:rFonts w:ascii="Calibri" w:hAnsi="Calibri" w:cs="Calibri"/>
        </w:rPr>
        <w:t xml:space="preserve"> </w:t>
      </w:r>
      <w:proofErr w:type="spellStart"/>
      <w:r w:rsidR="008B1C4D">
        <w:rPr>
          <w:rFonts w:ascii="Calibri" w:hAnsi="Calibri" w:cs="Calibri"/>
        </w:rPr>
        <w:t>phải</w:t>
      </w:r>
      <w:proofErr w:type="spellEnd"/>
      <w:r w:rsidR="008B1C4D">
        <w:rPr>
          <w:rFonts w:ascii="Calibri" w:hAnsi="Calibri" w:cs="Calibri"/>
        </w:rPr>
        <w:t xml:space="preserve"> </w:t>
      </w:r>
      <w:proofErr w:type="spellStart"/>
      <w:r w:rsidR="008B1C4D">
        <w:rPr>
          <w:rFonts w:ascii="Calibri" w:hAnsi="Calibri" w:cs="Calibri"/>
        </w:rPr>
        <w:t>đồng</w:t>
      </w:r>
      <w:proofErr w:type="spellEnd"/>
      <w:r w:rsidR="008B1C4D">
        <w:rPr>
          <w:rFonts w:ascii="Calibri" w:hAnsi="Calibri" w:cs="Calibri"/>
        </w:rPr>
        <w:t xml:space="preserve"> </w:t>
      </w:r>
      <w:proofErr w:type="spellStart"/>
      <w:r w:rsidR="008B1C4D">
        <w:rPr>
          <w:rFonts w:ascii="Calibri" w:hAnsi="Calibri" w:cs="Calibri"/>
        </w:rPr>
        <w:t>đều</w:t>
      </w:r>
      <w:proofErr w:type="spellEnd"/>
      <w:r w:rsidR="008B1C4D">
        <w:rPr>
          <w:rFonts w:ascii="Calibri" w:hAnsi="Calibri" w:cs="Calibri"/>
        </w:rPr>
        <w:t xml:space="preserve"> , </w:t>
      </w:r>
      <w:proofErr w:type="spellStart"/>
      <w:r w:rsidR="008B1C4D">
        <w:rPr>
          <w:rFonts w:ascii="Calibri" w:hAnsi="Calibri" w:cs="Calibri"/>
        </w:rPr>
        <w:t>nhưng</w:t>
      </w:r>
      <w:proofErr w:type="spellEnd"/>
      <w:r w:rsidR="008B1C4D">
        <w:rPr>
          <w:rFonts w:ascii="Calibri" w:hAnsi="Calibri" w:cs="Calibri"/>
        </w:rPr>
        <w:t xml:space="preserve"> </w:t>
      </w:r>
      <w:proofErr w:type="spellStart"/>
      <w:r w:rsidR="008B1C4D">
        <w:rPr>
          <w:rFonts w:ascii="Calibri" w:hAnsi="Calibri" w:cs="Calibri"/>
        </w:rPr>
        <w:t>trong</w:t>
      </w:r>
      <w:proofErr w:type="spellEnd"/>
      <w:r w:rsidR="008B1C4D">
        <w:rPr>
          <w:rFonts w:ascii="Calibri" w:hAnsi="Calibri" w:cs="Calibri"/>
        </w:rPr>
        <w:t xml:space="preserve"> </w:t>
      </w:r>
      <w:proofErr w:type="spellStart"/>
      <w:r w:rsidR="008B1C4D">
        <w:rPr>
          <w:rFonts w:ascii="Calibri" w:hAnsi="Calibri" w:cs="Calibri"/>
        </w:rPr>
        <w:t>dự</w:t>
      </w:r>
      <w:proofErr w:type="spellEnd"/>
      <w:r w:rsidR="008B1C4D">
        <w:rPr>
          <w:rFonts w:ascii="Calibri" w:hAnsi="Calibri" w:cs="Calibri"/>
        </w:rPr>
        <w:t xml:space="preserve"> </w:t>
      </w:r>
      <w:proofErr w:type="spellStart"/>
      <w:r w:rsidR="008B1C4D">
        <w:rPr>
          <w:rFonts w:ascii="Calibri" w:hAnsi="Calibri" w:cs="Calibri"/>
        </w:rPr>
        <w:t>án</w:t>
      </w:r>
      <w:proofErr w:type="spellEnd"/>
      <w:r w:rsidR="008B1C4D">
        <w:rPr>
          <w:rFonts w:ascii="Calibri" w:hAnsi="Calibri" w:cs="Calibri"/>
        </w:rPr>
        <w:t xml:space="preserve"> </w:t>
      </w:r>
      <w:proofErr w:type="spellStart"/>
      <w:r w:rsidR="008B1C4D">
        <w:rPr>
          <w:rFonts w:ascii="Calibri" w:hAnsi="Calibri" w:cs="Calibri"/>
        </w:rPr>
        <w:t>này</w:t>
      </w:r>
      <w:proofErr w:type="spellEnd"/>
      <w:r w:rsidR="008B1C4D">
        <w:rPr>
          <w:rFonts w:ascii="Calibri" w:hAnsi="Calibri" w:cs="Calibri"/>
        </w:rPr>
        <w:t xml:space="preserve"> </w:t>
      </w:r>
      <w:proofErr w:type="spellStart"/>
      <w:r w:rsidR="008B1C4D">
        <w:rPr>
          <w:rFonts w:ascii="Calibri" w:hAnsi="Calibri" w:cs="Calibri"/>
        </w:rPr>
        <w:t>có</w:t>
      </w:r>
      <w:proofErr w:type="spellEnd"/>
      <w:r w:rsidR="008B1C4D">
        <w:rPr>
          <w:rFonts w:ascii="Calibri" w:hAnsi="Calibri" w:cs="Calibri"/>
        </w:rPr>
        <w:t xml:space="preserve"> </w:t>
      </w:r>
      <w:proofErr w:type="spellStart"/>
      <w:r w:rsidR="008B1C4D">
        <w:rPr>
          <w:rFonts w:ascii="Calibri" w:hAnsi="Calibri" w:cs="Calibri"/>
        </w:rPr>
        <w:t>nhiều</w:t>
      </w:r>
      <w:proofErr w:type="spellEnd"/>
      <w:r w:rsidR="008B1C4D">
        <w:rPr>
          <w:rFonts w:ascii="Calibri" w:hAnsi="Calibri" w:cs="Calibri"/>
        </w:rPr>
        <w:t xml:space="preserve"> </w:t>
      </w:r>
      <w:proofErr w:type="spellStart"/>
      <w:r w:rsidR="008B1C4D">
        <w:rPr>
          <w:rFonts w:ascii="Calibri" w:hAnsi="Calibri" w:cs="Calibri"/>
        </w:rPr>
        <w:t>phần</w:t>
      </w:r>
      <w:proofErr w:type="spellEnd"/>
      <w:r w:rsidR="008B1C4D">
        <w:rPr>
          <w:rFonts w:ascii="Calibri" w:hAnsi="Calibri" w:cs="Calibri"/>
        </w:rPr>
        <w:t xml:space="preserve"> </w:t>
      </w:r>
      <w:proofErr w:type="spellStart"/>
      <w:r w:rsidR="008B1C4D">
        <w:rPr>
          <w:rFonts w:ascii="Calibri" w:hAnsi="Calibri" w:cs="Calibri"/>
        </w:rPr>
        <w:t>mới</w:t>
      </w:r>
      <w:proofErr w:type="spellEnd"/>
      <w:r w:rsidR="008B1C4D">
        <w:rPr>
          <w:rFonts w:ascii="Calibri" w:hAnsi="Calibri" w:cs="Calibri"/>
        </w:rPr>
        <w:t xml:space="preserve"> </w:t>
      </w:r>
      <w:proofErr w:type="spellStart"/>
      <w:r w:rsidR="008B1C4D">
        <w:rPr>
          <w:rFonts w:ascii="Calibri" w:hAnsi="Calibri" w:cs="Calibri"/>
        </w:rPr>
        <w:t>nhóm</w:t>
      </w:r>
      <w:proofErr w:type="spellEnd"/>
      <w:r w:rsidR="008B1C4D">
        <w:rPr>
          <w:rFonts w:ascii="Calibri" w:hAnsi="Calibri" w:cs="Calibri"/>
        </w:rPr>
        <w:t xml:space="preserve"> </w:t>
      </w:r>
      <w:proofErr w:type="spellStart"/>
      <w:r w:rsidR="008B1C4D">
        <w:rPr>
          <w:rFonts w:ascii="Calibri" w:hAnsi="Calibri" w:cs="Calibri"/>
        </w:rPr>
        <w:t>chưa</w:t>
      </w:r>
      <w:proofErr w:type="spellEnd"/>
      <w:r w:rsidR="008B1C4D">
        <w:rPr>
          <w:rFonts w:ascii="Calibri" w:hAnsi="Calibri" w:cs="Calibri"/>
        </w:rPr>
        <w:t xml:space="preserve"> dc </w:t>
      </w:r>
      <w:proofErr w:type="spellStart"/>
      <w:r w:rsidR="008B1C4D">
        <w:rPr>
          <w:rFonts w:ascii="Calibri" w:hAnsi="Calibri" w:cs="Calibri"/>
        </w:rPr>
        <w:t>tìm</w:t>
      </w:r>
      <w:proofErr w:type="spellEnd"/>
      <w:r w:rsidR="008B1C4D">
        <w:rPr>
          <w:rFonts w:ascii="Calibri" w:hAnsi="Calibri" w:cs="Calibri"/>
        </w:rPr>
        <w:t xml:space="preserve"> </w:t>
      </w:r>
      <w:proofErr w:type="spellStart"/>
      <w:r w:rsidR="008B1C4D">
        <w:rPr>
          <w:rFonts w:ascii="Calibri" w:hAnsi="Calibri" w:cs="Calibri"/>
        </w:rPr>
        <w:t>hiểu</w:t>
      </w:r>
      <w:proofErr w:type="spellEnd"/>
      <w:r w:rsidR="008B1C4D">
        <w:rPr>
          <w:rFonts w:ascii="Calibri" w:hAnsi="Calibri" w:cs="Calibri"/>
        </w:rPr>
        <w:t xml:space="preserve"> </w:t>
      </w:r>
      <w:proofErr w:type="spellStart"/>
      <w:r w:rsidR="008B1C4D">
        <w:rPr>
          <w:rFonts w:ascii="Calibri" w:hAnsi="Calibri" w:cs="Calibri"/>
        </w:rPr>
        <w:t>trước</w:t>
      </w:r>
      <w:proofErr w:type="spellEnd"/>
      <w:r w:rsidR="008B1C4D">
        <w:rPr>
          <w:rFonts w:ascii="Calibri" w:hAnsi="Calibri" w:cs="Calibri"/>
        </w:rPr>
        <w:t xml:space="preserve"> . </w:t>
      </w:r>
      <w:proofErr w:type="spellStart"/>
      <w:r w:rsidR="008B1C4D">
        <w:rPr>
          <w:rFonts w:ascii="Calibri" w:hAnsi="Calibri" w:cs="Calibri"/>
        </w:rPr>
        <w:t>Incremetal</w:t>
      </w:r>
      <w:proofErr w:type="spellEnd"/>
      <w:r w:rsidR="008B1C4D">
        <w:rPr>
          <w:rFonts w:ascii="Calibri" w:hAnsi="Calibri" w:cs="Calibri"/>
        </w:rPr>
        <w:t xml:space="preserve"> </w:t>
      </w:r>
      <w:proofErr w:type="spellStart"/>
      <w:r w:rsidR="008B1C4D">
        <w:rPr>
          <w:rFonts w:ascii="Calibri" w:hAnsi="Calibri" w:cs="Calibri"/>
        </w:rPr>
        <w:t>không</w:t>
      </w:r>
      <w:proofErr w:type="spellEnd"/>
      <w:r w:rsidR="008B1C4D">
        <w:rPr>
          <w:rFonts w:ascii="Calibri" w:hAnsi="Calibri" w:cs="Calibri"/>
        </w:rPr>
        <w:t xml:space="preserve"> </w:t>
      </w:r>
      <w:proofErr w:type="spellStart"/>
      <w:r w:rsidR="008B1C4D">
        <w:rPr>
          <w:rFonts w:ascii="Calibri" w:hAnsi="Calibri" w:cs="Calibri"/>
        </w:rPr>
        <w:t>giới</w:t>
      </w:r>
      <w:proofErr w:type="spellEnd"/>
      <w:r w:rsidR="008B1C4D">
        <w:rPr>
          <w:rFonts w:ascii="Calibri" w:hAnsi="Calibri" w:cs="Calibri"/>
        </w:rPr>
        <w:t xml:space="preserve"> </w:t>
      </w:r>
      <w:proofErr w:type="spellStart"/>
      <w:r w:rsidR="008B1C4D">
        <w:rPr>
          <w:rFonts w:ascii="Calibri" w:hAnsi="Calibri" w:cs="Calibri"/>
        </w:rPr>
        <w:t>hạn</w:t>
      </w:r>
      <w:proofErr w:type="spellEnd"/>
      <w:r w:rsidR="008B1C4D">
        <w:rPr>
          <w:rFonts w:ascii="Calibri" w:hAnsi="Calibri" w:cs="Calibri"/>
        </w:rPr>
        <w:t xml:space="preserve"> </w:t>
      </w:r>
      <w:r w:rsidR="00565403">
        <w:rPr>
          <w:rFonts w:ascii="Calibri" w:hAnsi="Calibri" w:cs="Calibri"/>
        </w:rPr>
        <w:t xml:space="preserve">, </w:t>
      </w:r>
      <w:proofErr w:type="spellStart"/>
      <w:r w:rsidR="00565403">
        <w:rPr>
          <w:rFonts w:ascii="Calibri" w:hAnsi="Calibri" w:cs="Calibri"/>
        </w:rPr>
        <w:t>mình</w:t>
      </w:r>
      <w:proofErr w:type="spellEnd"/>
      <w:r w:rsidR="00565403">
        <w:rPr>
          <w:rFonts w:ascii="Calibri" w:hAnsi="Calibri" w:cs="Calibri"/>
        </w:rPr>
        <w:t xml:space="preserve"> </w:t>
      </w:r>
      <w:proofErr w:type="spellStart"/>
      <w:r w:rsidR="00565403">
        <w:rPr>
          <w:rFonts w:ascii="Calibri" w:hAnsi="Calibri" w:cs="Calibri"/>
        </w:rPr>
        <w:t>chọn</w:t>
      </w:r>
      <w:proofErr w:type="spellEnd"/>
      <w:r w:rsidR="00565403">
        <w:rPr>
          <w:rFonts w:ascii="Calibri" w:hAnsi="Calibri" w:cs="Calibri"/>
        </w:rPr>
        <w:t xml:space="preserve"> ra </w:t>
      </w:r>
      <w:proofErr w:type="spellStart"/>
      <w:r w:rsidR="00565403">
        <w:rPr>
          <w:rFonts w:ascii="Calibri" w:hAnsi="Calibri" w:cs="Calibri"/>
        </w:rPr>
        <w:t>các</w:t>
      </w:r>
      <w:proofErr w:type="spellEnd"/>
      <w:r w:rsidR="00565403">
        <w:rPr>
          <w:rFonts w:ascii="Calibri" w:hAnsi="Calibri" w:cs="Calibri"/>
        </w:rPr>
        <w:t xml:space="preserve"> </w:t>
      </w:r>
      <w:proofErr w:type="spellStart"/>
      <w:r w:rsidR="00565403">
        <w:rPr>
          <w:rFonts w:ascii="Calibri" w:hAnsi="Calibri" w:cs="Calibri"/>
        </w:rPr>
        <w:t>modul</w:t>
      </w:r>
      <w:proofErr w:type="spellEnd"/>
      <w:r w:rsidR="00565403">
        <w:rPr>
          <w:rFonts w:ascii="Calibri" w:hAnsi="Calibri" w:cs="Calibri"/>
        </w:rPr>
        <w:t xml:space="preserve"> </w:t>
      </w:r>
      <w:proofErr w:type="spellStart"/>
      <w:r w:rsidR="00565403">
        <w:rPr>
          <w:rFonts w:ascii="Calibri" w:hAnsi="Calibri" w:cs="Calibri"/>
        </w:rPr>
        <w:t>quan</w:t>
      </w:r>
      <w:proofErr w:type="spellEnd"/>
      <w:r w:rsidR="00565403">
        <w:rPr>
          <w:rFonts w:ascii="Calibri" w:hAnsi="Calibri" w:cs="Calibri"/>
        </w:rPr>
        <w:t xml:space="preserve"> </w:t>
      </w:r>
      <w:proofErr w:type="spellStart"/>
      <w:r w:rsidR="00565403">
        <w:rPr>
          <w:rFonts w:ascii="Calibri" w:hAnsi="Calibri" w:cs="Calibri"/>
        </w:rPr>
        <w:t>trong</w:t>
      </w:r>
      <w:proofErr w:type="spellEnd"/>
      <w:r w:rsidR="00565403">
        <w:rPr>
          <w:rFonts w:ascii="Calibri" w:hAnsi="Calibri" w:cs="Calibri"/>
        </w:rPr>
        <w:t xml:space="preserve"> </w:t>
      </w:r>
      <w:proofErr w:type="spellStart"/>
      <w:r w:rsidR="00565403">
        <w:rPr>
          <w:rFonts w:ascii="Calibri" w:hAnsi="Calibri" w:cs="Calibri"/>
        </w:rPr>
        <w:t>nhất</w:t>
      </w:r>
      <w:proofErr w:type="spellEnd"/>
      <w:r w:rsidR="00565403">
        <w:rPr>
          <w:rFonts w:ascii="Calibri" w:hAnsi="Calibri" w:cs="Calibri"/>
        </w:rPr>
        <w:t xml:space="preserve"> , </w:t>
      </w:r>
      <w:proofErr w:type="spellStart"/>
      <w:r w:rsidR="00565403">
        <w:rPr>
          <w:rFonts w:ascii="Calibri" w:hAnsi="Calibri" w:cs="Calibri"/>
        </w:rPr>
        <w:t>cần</w:t>
      </w:r>
      <w:proofErr w:type="spellEnd"/>
      <w:r w:rsidR="00565403">
        <w:rPr>
          <w:rFonts w:ascii="Calibri" w:hAnsi="Calibri" w:cs="Calibri"/>
        </w:rPr>
        <w:t xml:space="preserve"> </w:t>
      </w:r>
      <w:proofErr w:type="spellStart"/>
      <w:r w:rsidR="00565403">
        <w:rPr>
          <w:rFonts w:ascii="Calibri" w:hAnsi="Calibri" w:cs="Calibri"/>
        </w:rPr>
        <w:t>thời</w:t>
      </w:r>
      <w:proofErr w:type="spellEnd"/>
      <w:r w:rsidR="00565403">
        <w:rPr>
          <w:rFonts w:ascii="Calibri" w:hAnsi="Calibri" w:cs="Calibri"/>
        </w:rPr>
        <w:t xml:space="preserve"> </w:t>
      </w:r>
      <w:proofErr w:type="spellStart"/>
      <w:r w:rsidR="00565403">
        <w:rPr>
          <w:rFonts w:ascii="Calibri" w:hAnsi="Calibri" w:cs="Calibri"/>
        </w:rPr>
        <w:t>gian</w:t>
      </w:r>
      <w:proofErr w:type="spellEnd"/>
      <w:r w:rsidR="00565403">
        <w:rPr>
          <w:rFonts w:ascii="Calibri" w:hAnsi="Calibri" w:cs="Calibri"/>
        </w:rPr>
        <w:t xml:space="preserve"> </w:t>
      </w:r>
      <w:proofErr w:type="spellStart"/>
      <w:r w:rsidR="00565403">
        <w:rPr>
          <w:rFonts w:ascii="Calibri" w:hAnsi="Calibri" w:cs="Calibri"/>
        </w:rPr>
        <w:t>nhiều</w:t>
      </w:r>
      <w:proofErr w:type="spellEnd"/>
      <w:r w:rsidR="00565403">
        <w:rPr>
          <w:rFonts w:ascii="Calibri" w:hAnsi="Calibri" w:cs="Calibri"/>
        </w:rPr>
        <w:t xml:space="preserve"> </w:t>
      </w:r>
      <w:proofErr w:type="spellStart"/>
      <w:r w:rsidR="00565403">
        <w:rPr>
          <w:rFonts w:ascii="Calibri" w:hAnsi="Calibri" w:cs="Calibri"/>
        </w:rPr>
        <w:t>nhất</w:t>
      </w:r>
      <w:proofErr w:type="spellEnd"/>
      <w:r w:rsidR="00565403">
        <w:rPr>
          <w:rFonts w:ascii="Calibri" w:hAnsi="Calibri" w:cs="Calibri"/>
        </w:rPr>
        <w:t xml:space="preserve"> </w:t>
      </w:r>
      <w:proofErr w:type="spellStart"/>
      <w:r w:rsidR="00565403">
        <w:rPr>
          <w:rFonts w:ascii="Calibri" w:hAnsi="Calibri" w:cs="Calibri"/>
        </w:rPr>
        <w:t>đễ</w:t>
      </w:r>
      <w:proofErr w:type="spellEnd"/>
      <w:r w:rsidR="00565403">
        <w:rPr>
          <w:rFonts w:ascii="Calibri" w:hAnsi="Calibri" w:cs="Calibri"/>
        </w:rPr>
        <w:t xml:space="preserve"> </w:t>
      </w:r>
      <w:proofErr w:type="spellStart"/>
      <w:r w:rsidR="00565403">
        <w:rPr>
          <w:rFonts w:ascii="Calibri" w:hAnsi="Calibri" w:cs="Calibri"/>
        </w:rPr>
        <w:t>phát</w:t>
      </w:r>
      <w:proofErr w:type="spellEnd"/>
      <w:r w:rsidR="00565403">
        <w:rPr>
          <w:rFonts w:ascii="Calibri" w:hAnsi="Calibri" w:cs="Calibri"/>
        </w:rPr>
        <w:t xml:space="preserve"> </w:t>
      </w:r>
      <w:proofErr w:type="spellStart"/>
      <w:r w:rsidR="00565403">
        <w:rPr>
          <w:rFonts w:ascii="Calibri" w:hAnsi="Calibri" w:cs="Calibri"/>
        </w:rPr>
        <w:t>triển</w:t>
      </w:r>
      <w:proofErr w:type="spellEnd"/>
      <w:r w:rsidR="00565403">
        <w:rPr>
          <w:rFonts w:ascii="Calibri" w:hAnsi="Calibri" w:cs="Calibri"/>
        </w:rPr>
        <w:t xml:space="preserve"> </w:t>
      </w:r>
      <w:proofErr w:type="spellStart"/>
      <w:r w:rsidR="00565403">
        <w:rPr>
          <w:rFonts w:ascii="Calibri" w:hAnsi="Calibri" w:cs="Calibri"/>
        </w:rPr>
        <w:t>nhất</w:t>
      </w:r>
      <w:proofErr w:type="spellEnd"/>
      <w:r w:rsidR="00565403">
        <w:rPr>
          <w:rFonts w:ascii="Calibri" w:hAnsi="Calibri" w:cs="Calibri"/>
        </w:rPr>
        <w:t xml:space="preserve"> , </w:t>
      </w:r>
      <w:proofErr w:type="spellStart"/>
      <w:r w:rsidR="00565403">
        <w:rPr>
          <w:rFonts w:ascii="Calibri" w:hAnsi="Calibri" w:cs="Calibri"/>
        </w:rPr>
        <w:t>còn</w:t>
      </w:r>
      <w:proofErr w:type="spellEnd"/>
      <w:r w:rsidR="00565403">
        <w:rPr>
          <w:rFonts w:ascii="Calibri" w:hAnsi="Calibri" w:cs="Calibri"/>
        </w:rPr>
        <w:t xml:space="preserve"> </w:t>
      </w:r>
      <w:proofErr w:type="spellStart"/>
      <w:r w:rsidR="00565403">
        <w:rPr>
          <w:rFonts w:ascii="Calibri" w:hAnsi="Calibri" w:cs="Calibri"/>
        </w:rPr>
        <w:t>các</w:t>
      </w:r>
      <w:proofErr w:type="spellEnd"/>
      <w:r w:rsidR="00565403">
        <w:rPr>
          <w:rFonts w:ascii="Calibri" w:hAnsi="Calibri" w:cs="Calibri"/>
        </w:rPr>
        <w:t xml:space="preserve"> </w:t>
      </w:r>
      <w:proofErr w:type="spellStart"/>
      <w:r w:rsidR="00565403">
        <w:rPr>
          <w:rFonts w:ascii="Calibri" w:hAnsi="Calibri" w:cs="Calibri"/>
        </w:rPr>
        <w:t>nghiệp</w:t>
      </w:r>
      <w:proofErr w:type="spellEnd"/>
      <w:r w:rsidR="00565403">
        <w:rPr>
          <w:rFonts w:ascii="Calibri" w:hAnsi="Calibri" w:cs="Calibri"/>
        </w:rPr>
        <w:t xml:space="preserve"> </w:t>
      </w:r>
      <w:proofErr w:type="spellStart"/>
      <w:r w:rsidR="00565403">
        <w:rPr>
          <w:rFonts w:ascii="Calibri" w:hAnsi="Calibri" w:cs="Calibri"/>
        </w:rPr>
        <w:t>vụ</w:t>
      </w:r>
      <w:proofErr w:type="spellEnd"/>
      <w:r w:rsidR="00565403">
        <w:rPr>
          <w:rFonts w:ascii="Calibri" w:hAnsi="Calibri" w:cs="Calibri"/>
        </w:rPr>
        <w:t xml:space="preserve"> </w:t>
      </w:r>
      <w:proofErr w:type="spellStart"/>
      <w:r w:rsidR="00565403">
        <w:rPr>
          <w:rFonts w:ascii="Calibri" w:hAnsi="Calibri" w:cs="Calibri"/>
        </w:rPr>
        <w:t>thì</w:t>
      </w:r>
      <w:proofErr w:type="spellEnd"/>
      <w:r w:rsidR="00565403">
        <w:rPr>
          <w:rFonts w:ascii="Calibri" w:hAnsi="Calibri" w:cs="Calibri"/>
        </w:rPr>
        <w:t xml:space="preserve"> </w:t>
      </w:r>
      <w:proofErr w:type="spellStart"/>
      <w:r w:rsidR="00565403">
        <w:rPr>
          <w:rFonts w:ascii="Calibri" w:hAnsi="Calibri" w:cs="Calibri"/>
        </w:rPr>
        <w:t>có</w:t>
      </w:r>
      <w:proofErr w:type="spellEnd"/>
      <w:r w:rsidR="00565403">
        <w:rPr>
          <w:rFonts w:ascii="Calibri" w:hAnsi="Calibri" w:cs="Calibri"/>
        </w:rPr>
        <w:t xml:space="preserve"> </w:t>
      </w:r>
      <w:proofErr w:type="spellStart"/>
      <w:r w:rsidR="00565403">
        <w:rPr>
          <w:rFonts w:ascii="Calibri" w:hAnsi="Calibri" w:cs="Calibri"/>
        </w:rPr>
        <w:t>thể</w:t>
      </w:r>
      <w:proofErr w:type="spellEnd"/>
      <w:r w:rsidR="00565403">
        <w:rPr>
          <w:rFonts w:ascii="Calibri" w:hAnsi="Calibri" w:cs="Calibri"/>
        </w:rPr>
        <w:t xml:space="preserve"> </w:t>
      </w:r>
      <w:proofErr w:type="spellStart"/>
      <w:r w:rsidR="00565403">
        <w:rPr>
          <w:rFonts w:ascii="Calibri" w:hAnsi="Calibri" w:cs="Calibri"/>
        </w:rPr>
        <w:t>làm</w:t>
      </w:r>
      <w:proofErr w:type="spellEnd"/>
      <w:r w:rsidR="00565403">
        <w:rPr>
          <w:rFonts w:ascii="Calibri" w:hAnsi="Calibri" w:cs="Calibri"/>
        </w:rPr>
        <w:t xml:space="preserve"> </w:t>
      </w:r>
      <w:proofErr w:type="spellStart"/>
      <w:r w:rsidR="00565403">
        <w:rPr>
          <w:rFonts w:ascii="Calibri" w:hAnsi="Calibri" w:cs="Calibri"/>
        </w:rPr>
        <w:t>sau</w:t>
      </w:r>
      <w:proofErr w:type="spellEnd"/>
      <w:r w:rsidR="00565403">
        <w:rPr>
          <w:rFonts w:ascii="Calibri" w:hAnsi="Calibri" w:cs="Calibri"/>
        </w:rPr>
        <w:t xml:space="preserve"> , </w:t>
      </w:r>
      <w:proofErr w:type="spellStart"/>
      <w:r w:rsidR="00565403">
        <w:rPr>
          <w:rFonts w:ascii="Calibri" w:hAnsi="Calibri" w:cs="Calibri"/>
        </w:rPr>
        <w:t>các</w:t>
      </w:r>
      <w:proofErr w:type="spellEnd"/>
      <w:r w:rsidR="00565403">
        <w:rPr>
          <w:rFonts w:ascii="Calibri" w:hAnsi="Calibri" w:cs="Calibri"/>
        </w:rPr>
        <w:t xml:space="preserve"> </w:t>
      </w:r>
      <w:proofErr w:type="spellStart"/>
      <w:r w:rsidR="00565403">
        <w:rPr>
          <w:rFonts w:ascii="Calibri" w:hAnsi="Calibri" w:cs="Calibri"/>
        </w:rPr>
        <w:t>yêu</w:t>
      </w:r>
      <w:proofErr w:type="spellEnd"/>
      <w:r w:rsidR="00565403">
        <w:rPr>
          <w:rFonts w:ascii="Calibri" w:hAnsi="Calibri" w:cs="Calibri"/>
        </w:rPr>
        <w:t xml:space="preserve"> </w:t>
      </w:r>
      <w:proofErr w:type="spellStart"/>
      <w:r w:rsidR="00565403">
        <w:rPr>
          <w:rFonts w:ascii="Calibri" w:hAnsi="Calibri" w:cs="Calibri"/>
        </w:rPr>
        <w:t>cầu</w:t>
      </w:r>
      <w:proofErr w:type="spellEnd"/>
      <w:r w:rsidR="00565403">
        <w:rPr>
          <w:rFonts w:ascii="Calibri" w:hAnsi="Calibri" w:cs="Calibri"/>
        </w:rPr>
        <w:t xml:space="preserve"> </w:t>
      </w:r>
      <w:proofErr w:type="spellStart"/>
      <w:r w:rsidR="00565403">
        <w:rPr>
          <w:rFonts w:ascii="Calibri" w:hAnsi="Calibri" w:cs="Calibri"/>
        </w:rPr>
        <w:t>của</w:t>
      </w:r>
      <w:proofErr w:type="spellEnd"/>
      <w:r w:rsidR="00565403">
        <w:rPr>
          <w:rFonts w:ascii="Calibri" w:hAnsi="Calibri" w:cs="Calibri"/>
        </w:rPr>
        <w:t xml:space="preserve"> </w:t>
      </w:r>
      <w:proofErr w:type="spellStart"/>
      <w:r w:rsidR="00565403">
        <w:rPr>
          <w:rFonts w:ascii="Calibri" w:hAnsi="Calibri" w:cs="Calibri"/>
        </w:rPr>
        <w:t>khách</w:t>
      </w:r>
      <w:proofErr w:type="spellEnd"/>
      <w:r w:rsidR="00565403">
        <w:rPr>
          <w:rFonts w:ascii="Calibri" w:hAnsi="Calibri" w:cs="Calibri"/>
        </w:rPr>
        <w:t xml:space="preserve"> </w:t>
      </w:r>
      <w:proofErr w:type="spellStart"/>
      <w:r w:rsidR="00565403">
        <w:rPr>
          <w:rFonts w:ascii="Calibri" w:hAnsi="Calibri" w:cs="Calibri"/>
        </w:rPr>
        <w:t>hàng</w:t>
      </w:r>
      <w:proofErr w:type="spellEnd"/>
      <w:r w:rsidR="00565403">
        <w:rPr>
          <w:rFonts w:ascii="Calibri" w:hAnsi="Calibri" w:cs="Calibri"/>
        </w:rPr>
        <w:t xml:space="preserve"> </w:t>
      </w:r>
      <w:proofErr w:type="spellStart"/>
      <w:r w:rsidR="00565403">
        <w:rPr>
          <w:rFonts w:ascii="Calibri" w:hAnsi="Calibri" w:cs="Calibri"/>
        </w:rPr>
        <w:t>họ</w:t>
      </w:r>
      <w:proofErr w:type="spellEnd"/>
      <w:r w:rsidR="00565403">
        <w:rPr>
          <w:rFonts w:ascii="Calibri" w:hAnsi="Calibri" w:cs="Calibri"/>
        </w:rPr>
        <w:t xml:space="preserve"> </w:t>
      </w:r>
      <w:proofErr w:type="spellStart"/>
      <w:r w:rsidR="00565403">
        <w:rPr>
          <w:rFonts w:ascii="Calibri" w:hAnsi="Calibri" w:cs="Calibri"/>
        </w:rPr>
        <w:t>hiểu</w:t>
      </w:r>
      <w:proofErr w:type="spellEnd"/>
      <w:r w:rsidR="00565403">
        <w:rPr>
          <w:rFonts w:ascii="Calibri" w:hAnsi="Calibri" w:cs="Calibri"/>
        </w:rPr>
        <w:t xml:space="preserve"> </w:t>
      </w:r>
      <w:proofErr w:type="spellStart"/>
      <w:r w:rsidR="00565403">
        <w:rPr>
          <w:rFonts w:ascii="Calibri" w:hAnsi="Calibri" w:cs="Calibri"/>
        </w:rPr>
        <w:t>rõ</w:t>
      </w:r>
      <w:proofErr w:type="spellEnd"/>
      <w:r w:rsidR="00565403">
        <w:rPr>
          <w:rFonts w:ascii="Calibri" w:hAnsi="Calibri" w:cs="Calibri"/>
        </w:rPr>
        <w:t xml:space="preserve"> , </w:t>
      </w:r>
      <w:proofErr w:type="spellStart"/>
      <w:r w:rsidR="00565403">
        <w:rPr>
          <w:rFonts w:ascii="Calibri" w:hAnsi="Calibri" w:cs="Calibri"/>
        </w:rPr>
        <w:t>muốn</w:t>
      </w:r>
      <w:proofErr w:type="spellEnd"/>
      <w:r w:rsidR="00565403">
        <w:rPr>
          <w:rFonts w:ascii="Calibri" w:hAnsi="Calibri" w:cs="Calibri"/>
        </w:rPr>
        <w:t xml:space="preserve"> </w:t>
      </w:r>
      <w:proofErr w:type="spellStart"/>
      <w:r w:rsidR="00565403">
        <w:rPr>
          <w:rFonts w:ascii="Calibri" w:hAnsi="Calibri" w:cs="Calibri"/>
        </w:rPr>
        <w:t>và</w:t>
      </w:r>
      <w:proofErr w:type="spellEnd"/>
      <w:r w:rsidR="00565403">
        <w:rPr>
          <w:rFonts w:ascii="Calibri" w:hAnsi="Calibri" w:cs="Calibri"/>
        </w:rPr>
        <w:t xml:space="preserve"> </w:t>
      </w:r>
      <w:proofErr w:type="spellStart"/>
      <w:r w:rsidR="00565403">
        <w:rPr>
          <w:rFonts w:ascii="Calibri" w:hAnsi="Calibri" w:cs="Calibri"/>
        </w:rPr>
        <w:t>tham</w:t>
      </w:r>
      <w:proofErr w:type="spellEnd"/>
      <w:r w:rsidR="00565403">
        <w:rPr>
          <w:rFonts w:ascii="Calibri" w:hAnsi="Calibri" w:cs="Calibri"/>
        </w:rPr>
        <w:t xml:space="preserve"> </w:t>
      </w:r>
      <w:proofErr w:type="spellStart"/>
      <w:r w:rsidR="00565403">
        <w:rPr>
          <w:rFonts w:ascii="Calibri" w:hAnsi="Calibri" w:cs="Calibri"/>
        </w:rPr>
        <w:t>gia</w:t>
      </w:r>
      <w:proofErr w:type="spellEnd"/>
      <w:r w:rsidR="00565403">
        <w:rPr>
          <w:rFonts w:ascii="Calibri" w:hAnsi="Calibri" w:cs="Calibri"/>
        </w:rPr>
        <w:t xml:space="preserve"> </w:t>
      </w:r>
      <w:proofErr w:type="spellStart"/>
      <w:r w:rsidR="00565403">
        <w:rPr>
          <w:rFonts w:ascii="Calibri" w:hAnsi="Calibri" w:cs="Calibri"/>
        </w:rPr>
        <w:t>nhưng</w:t>
      </w:r>
      <w:proofErr w:type="spellEnd"/>
      <w:r w:rsidR="00565403">
        <w:rPr>
          <w:rFonts w:ascii="Calibri" w:hAnsi="Calibri" w:cs="Calibri"/>
        </w:rPr>
        <w:t xml:space="preserve"> </w:t>
      </w:r>
      <w:proofErr w:type="spellStart"/>
      <w:r w:rsidR="00565403">
        <w:rPr>
          <w:rFonts w:ascii="Calibri" w:hAnsi="Calibri" w:cs="Calibri"/>
        </w:rPr>
        <w:t>họ</w:t>
      </w:r>
      <w:proofErr w:type="spellEnd"/>
      <w:r w:rsidR="00565403">
        <w:rPr>
          <w:rFonts w:ascii="Calibri" w:hAnsi="Calibri" w:cs="Calibri"/>
        </w:rPr>
        <w:t xml:space="preserve"> </w:t>
      </w:r>
      <w:proofErr w:type="spellStart"/>
      <w:r w:rsidR="00565403">
        <w:rPr>
          <w:rFonts w:ascii="Calibri" w:hAnsi="Calibri" w:cs="Calibri"/>
        </w:rPr>
        <w:t>không</w:t>
      </w:r>
      <w:proofErr w:type="spellEnd"/>
      <w:r w:rsidR="00565403">
        <w:rPr>
          <w:rFonts w:ascii="Calibri" w:hAnsi="Calibri" w:cs="Calibri"/>
        </w:rPr>
        <w:t xml:space="preserve"> </w:t>
      </w:r>
      <w:proofErr w:type="spellStart"/>
      <w:r w:rsidR="00565403">
        <w:rPr>
          <w:rFonts w:ascii="Calibri" w:hAnsi="Calibri" w:cs="Calibri"/>
        </w:rPr>
        <w:t>thể</w:t>
      </w:r>
      <w:proofErr w:type="spellEnd"/>
      <w:r w:rsidR="00565403">
        <w:rPr>
          <w:rFonts w:ascii="Calibri" w:hAnsi="Calibri" w:cs="Calibri"/>
        </w:rPr>
        <w:t xml:space="preserve"> </w:t>
      </w:r>
      <w:proofErr w:type="spellStart"/>
      <w:r w:rsidR="00565403">
        <w:rPr>
          <w:rFonts w:ascii="Calibri" w:hAnsi="Calibri" w:cs="Calibri"/>
        </w:rPr>
        <w:t>tham</w:t>
      </w:r>
      <w:proofErr w:type="spellEnd"/>
      <w:r w:rsidR="00565403">
        <w:rPr>
          <w:rFonts w:ascii="Calibri" w:hAnsi="Calibri" w:cs="Calibri"/>
        </w:rPr>
        <w:t xml:space="preserve"> </w:t>
      </w:r>
      <w:proofErr w:type="spellStart"/>
      <w:r w:rsidR="00565403">
        <w:rPr>
          <w:rFonts w:ascii="Calibri" w:hAnsi="Calibri" w:cs="Calibri"/>
        </w:rPr>
        <w:t>gia</w:t>
      </w:r>
      <w:proofErr w:type="spellEnd"/>
      <w:r w:rsidR="00565403">
        <w:rPr>
          <w:rFonts w:ascii="Calibri" w:hAnsi="Calibri" w:cs="Calibri"/>
        </w:rPr>
        <w:t xml:space="preserve"> . incremental </w:t>
      </w:r>
      <w:proofErr w:type="spellStart"/>
      <w:r w:rsidR="00565403">
        <w:rPr>
          <w:rFonts w:ascii="Calibri" w:hAnsi="Calibri" w:cs="Calibri"/>
        </w:rPr>
        <w:t>không</w:t>
      </w:r>
      <w:proofErr w:type="spellEnd"/>
      <w:r w:rsidR="00565403">
        <w:rPr>
          <w:rFonts w:ascii="Calibri" w:hAnsi="Calibri" w:cs="Calibri"/>
        </w:rPr>
        <w:t xml:space="preserve"> </w:t>
      </w:r>
      <w:proofErr w:type="spellStart"/>
      <w:r w:rsidR="00565403">
        <w:rPr>
          <w:rFonts w:ascii="Calibri" w:hAnsi="Calibri" w:cs="Calibri"/>
        </w:rPr>
        <w:t>cần</w:t>
      </w:r>
      <w:proofErr w:type="spellEnd"/>
      <w:r w:rsidR="00565403">
        <w:rPr>
          <w:rFonts w:ascii="Calibri" w:hAnsi="Calibri" w:cs="Calibri"/>
        </w:rPr>
        <w:t xml:space="preserve"> </w:t>
      </w:r>
      <w:proofErr w:type="spellStart"/>
      <w:r w:rsidR="00565403">
        <w:rPr>
          <w:rFonts w:ascii="Calibri" w:hAnsi="Calibri" w:cs="Calibri"/>
        </w:rPr>
        <w:t>khách</w:t>
      </w:r>
      <w:proofErr w:type="spellEnd"/>
      <w:r w:rsidR="00565403">
        <w:rPr>
          <w:rFonts w:ascii="Calibri" w:hAnsi="Calibri" w:cs="Calibri"/>
        </w:rPr>
        <w:t xml:space="preserve"> </w:t>
      </w:r>
      <w:proofErr w:type="spellStart"/>
      <w:r w:rsidR="00565403">
        <w:rPr>
          <w:rFonts w:ascii="Calibri" w:hAnsi="Calibri" w:cs="Calibri"/>
        </w:rPr>
        <w:t>hàng</w:t>
      </w:r>
      <w:proofErr w:type="spellEnd"/>
      <w:r w:rsidR="00565403">
        <w:rPr>
          <w:rFonts w:ascii="Calibri" w:hAnsi="Calibri" w:cs="Calibri"/>
        </w:rPr>
        <w:t xml:space="preserve"> </w:t>
      </w:r>
      <w:proofErr w:type="spellStart"/>
      <w:r w:rsidR="00565403">
        <w:rPr>
          <w:rFonts w:ascii="Calibri" w:hAnsi="Calibri" w:cs="Calibri"/>
        </w:rPr>
        <w:t>tham</w:t>
      </w:r>
      <w:proofErr w:type="spellEnd"/>
      <w:r w:rsidR="00565403">
        <w:rPr>
          <w:rFonts w:ascii="Calibri" w:hAnsi="Calibri" w:cs="Calibri"/>
        </w:rPr>
        <w:t xml:space="preserve"> </w:t>
      </w:r>
      <w:proofErr w:type="spellStart"/>
      <w:r w:rsidR="00565403">
        <w:rPr>
          <w:rFonts w:ascii="Calibri" w:hAnsi="Calibri" w:cs="Calibri"/>
        </w:rPr>
        <w:t>gia</w:t>
      </w:r>
      <w:proofErr w:type="spellEnd"/>
      <w:r w:rsidR="00565403">
        <w:rPr>
          <w:rFonts w:ascii="Calibri" w:hAnsi="Calibri" w:cs="Calibri"/>
        </w:rPr>
        <w:t xml:space="preserve"> , </w:t>
      </w:r>
      <w:proofErr w:type="spellStart"/>
      <w:r w:rsidR="00565403">
        <w:rPr>
          <w:rFonts w:ascii="Calibri" w:hAnsi="Calibri" w:cs="Calibri"/>
        </w:rPr>
        <w:t>chỉ</w:t>
      </w:r>
      <w:proofErr w:type="spellEnd"/>
      <w:r w:rsidR="00565403">
        <w:rPr>
          <w:rFonts w:ascii="Calibri" w:hAnsi="Calibri" w:cs="Calibri"/>
        </w:rPr>
        <w:t xml:space="preserve"> </w:t>
      </w:r>
      <w:proofErr w:type="spellStart"/>
      <w:r w:rsidR="00565403">
        <w:rPr>
          <w:rFonts w:ascii="Calibri" w:hAnsi="Calibri" w:cs="Calibri"/>
        </w:rPr>
        <w:t>cần</w:t>
      </w:r>
      <w:proofErr w:type="spellEnd"/>
      <w:r w:rsidR="00565403">
        <w:rPr>
          <w:rFonts w:ascii="Calibri" w:hAnsi="Calibri" w:cs="Calibri"/>
        </w:rPr>
        <w:t xml:space="preserve"> release </w:t>
      </w:r>
      <w:proofErr w:type="spellStart"/>
      <w:r w:rsidR="00565403">
        <w:rPr>
          <w:rFonts w:ascii="Calibri" w:hAnsi="Calibri" w:cs="Calibri"/>
        </w:rPr>
        <w:t>cho</w:t>
      </w:r>
      <w:proofErr w:type="spellEnd"/>
      <w:r w:rsidR="00565403">
        <w:rPr>
          <w:rFonts w:ascii="Calibri" w:hAnsi="Calibri" w:cs="Calibri"/>
        </w:rPr>
        <w:t xml:space="preserve"> </w:t>
      </w:r>
      <w:proofErr w:type="spellStart"/>
      <w:r w:rsidR="00565403">
        <w:rPr>
          <w:rFonts w:ascii="Calibri" w:hAnsi="Calibri" w:cs="Calibri"/>
        </w:rPr>
        <w:t>khach</w:t>
      </w:r>
      <w:proofErr w:type="spellEnd"/>
      <w:r w:rsidR="00565403">
        <w:rPr>
          <w:rFonts w:ascii="Calibri" w:hAnsi="Calibri" w:cs="Calibri"/>
        </w:rPr>
        <w:t xml:space="preserve"> hang </w:t>
      </w:r>
      <w:proofErr w:type="spellStart"/>
      <w:r w:rsidR="00565403">
        <w:rPr>
          <w:rFonts w:ascii="Calibri" w:hAnsi="Calibri" w:cs="Calibri"/>
        </w:rPr>
        <w:t>sau</w:t>
      </w:r>
      <w:proofErr w:type="spellEnd"/>
      <w:r w:rsidR="00565403">
        <w:rPr>
          <w:rFonts w:ascii="Calibri" w:hAnsi="Calibri" w:cs="Calibri"/>
        </w:rPr>
        <w:t xml:space="preserve"> </w:t>
      </w:r>
      <w:proofErr w:type="spellStart"/>
      <w:r w:rsidR="00565403">
        <w:rPr>
          <w:rFonts w:ascii="Calibri" w:hAnsi="Calibri" w:cs="Calibri"/>
        </w:rPr>
        <w:t>khi</w:t>
      </w:r>
      <w:proofErr w:type="spellEnd"/>
      <w:r w:rsidR="00565403">
        <w:rPr>
          <w:rFonts w:ascii="Calibri" w:hAnsi="Calibri" w:cs="Calibri"/>
        </w:rPr>
        <w:t xml:space="preserve"> </w:t>
      </w:r>
      <w:proofErr w:type="spellStart"/>
      <w:r w:rsidR="00565403">
        <w:rPr>
          <w:rFonts w:ascii="Calibri" w:hAnsi="Calibri" w:cs="Calibri"/>
        </w:rPr>
        <w:t>hoàn</w:t>
      </w:r>
      <w:proofErr w:type="spellEnd"/>
      <w:r w:rsidR="00565403">
        <w:rPr>
          <w:rFonts w:ascii="Calibri" w:hAnsi="Calibri" w:cs="Calibri"/>
        </w:rPr>
        <w:t xml:space="preserve"> </w:t>
      </w:r>
      <w:proofErr w:type="spellStart"/>
      <w:r w:rsidR="00565403">
        <w:rPr>
          <w:rFonts w:ascii="Calibri" w:hAnsi="Calibri" w:cs="Calibri"/>
        </w:rPr>
        <w:t>thành</w:t>
      </w:r>
      <w:proofErr w:type="spellEnd"/>
      <w:r w:rsidR="00565403">
        <w:rPr>
          <w:rFonts w:ascii="Calibri" w:hAnsi="Calibri" w:cs="Calibri"/>
        </w:rPr>
        <w:t xml:space="preserve"> 1 </w:t>
      </w:r>
      <w:proofErr w:type="spellStart"/>
      <w:r w:rsidR="00565403">
        <w:rPr>
          <w:rFonts w:ascii="Calibri" w:hAnsi="Calibri" w:cs="Calibri"/>
        </w:rPr>
        <w:t>chức</w:t>
      </w:r>
      <w:proofErr w:type="spellEnd"/>
      <w:r w:rsidR="00565403">
        <w:rPr>
          <w:rFonts w:ascii="Calibri" w:hAnsi="Calibri" w:cs="Calibri"/>
        </w:rPr>
        <w:t xml:space="preserve"> </w:t>
      </w:r>
      <w:proofErr w:type="spellStart"/>
      <w:r w:rsidR="00565403">
        <w:rPr>
          <w:rFonts w:ascii="Calibri" w:hAnsi="Calibri" w:cs="Calibri"/>
        </w:rPr>
        <w:t>năng</w:t>
      </w:r>
      <w:proofErr w:type="spellEnd"/>
      <w:r w:rsidR="00565403">
        <w:rPr>
          <w:rFonts w:ascii="Calibri" w:hAnsi="Calibri" w:cs="Calibri"/>
        </w:rPr>
        <w:t xml:space="preserve"> </w:t>
      </w:r>
      <w:proofErr w:type="spellStart"/>
      <w:r w:rsidR="00565403">
        <w:rPr>
          <w:rFonts w:ascii="Calibri" w:hAnsi="Calibri" w:cs="Calibri"/>
        </w:rPr>
        <w:t>nào</w:t>
      </w:r>
      <w:proofErr w:type="spellEnd"/>
      <w:r w:rsidR="00565403">
        <w:rPr>
          <w:rFonts w:ascii="Calibri" w:hAnsi="Calibri" w:cs="Calibri"/>
        </w:rPr>
        <w:t xml:space="preserve"> </w:t>
      </w:r>
      <w:proofErr w:type="spellStart"/>
      <w:r w:rsidR="00565403">
        <w:rPr>
          <w:rFonts w:ascii="Calibri" w:hAnsi="Calibri" w:cs="Calibri"/>
        </w:rPr>
        <w:t>đó</w:t>
      </w:r>
      <w:proofErr w:type="spellEnd"/>
      <w:r w:rsidR="00565403">
        <w:rPr>
          <w:rFonts w:ascii="Calibri" w:hAnsi="Calibri" w:cs="Calibri"/>
        </w:rPr>
        <w:t xml:space="preserve"> . </w:t>
      </w:r>
      <w:proofErr w:type="spellStart"/>
      <w:r w:rsidR="00565403">
        <w:rPr>
          <w:rFonts w:ascii="Calibri" w:hAnsi="Calibri" w:cs="Calibri"/>
        </w:rPr>
        <w:t>Với</w:t>
      </w:r>
      <w:proofErr w:type="spellEnd"/>
      <w:r w:rsidR="00565403">
        <w:rPr>
          <w:rFonts w:ascii="Calibri" w:hAnsi="Calibri" w:cs="Calibri"/>
        </w:rPr>
        <w:t xml:space="preserve"> incremental </w:t>
      </w:r>
      <w:proofErr w:type="spellStart"/>
      <w:r w:rsidR="00565403">
        <w:rPr>
          <w:rFonts w:ascii="Calibri" w:hAnsi="Calibri" w:cs="Calibri"/>
        </w:rPr>
        <w:t>có</w:t>
      </w:r>
      <w:proofErr w:type="spellEnd"/>
      <w:r w:rsidR="00565403">
        <w:rPr>
          <w:rFonts w:ascii="Calibri" w:hAnsi="Calibri" w:cs="Calibri"/>
        </w:rPr>
        <w:t xml:space="preserve"> </w:t>
      </w:r>
      <w:proofErr w:type="spellStart"/>
      <w:r w:rsidR="00565403">
        <w:rPr>
          <w:rFonts w:ascii="Calibri" w:hAnsi="Calibri" w:cs="Calibri"/>
        </w:rPr>
        <w:t>thể</w:t>
      </w:r>
      <w:proofErr w:type="spellEnd"/>
      <w:r w:rsidR="00565403">
        <w:rPr>
          <w:rFonts w:ascii="Calibri" w:hAnsi="Calibri" w:cs="Calibri"/>
        </w:rPr>
        <w:t xml:space="preserve">  </w:t>
      </w:r>
      <w:proofErr w:type="spellStart"/>
      <w:r w:rsidR="00565403">
        <w:rPr>
          <w:rFonts w:ascii="Calibri" w:hAnsi="Calibri" w:cs="Calibri"/>
        </w:rPr>
        <w:t>cân</w:t>
      </w:r>
      <w:proofErr w:type="spellEnd"/>
      <w:r w:rsidR="00565403">
        <w:rPr>
          <w:rFonts w:ascii="Calibri" w:hAnsi="Calibri" w:cs="Calibri"/>
        </w:rPr>
        <w:t xml:space="preserve"> </w:t>
      </w:r>
      <w:proofErr w:type="spellStart"/>
      <w:r w:rsidR="00565403">
        <w:rPr>
          <w:rFonts w:ascii="Calibri" w:hAnsi="Calibri" w:cs="Calibri"/>
        </w:rPr>
        <w:t>bằng</w:t>
      </w:r>
      <w:proofErr w:type="spellEnd"/>
      <w:r w:rsidR="00565403">
        <w:rPr>
          <w:rFonts w:ascii="Calibri" w:hAnsi="Calibri" w:cs="Calibri"/>
        </w:rPr>
        <w:t xml:space="preserve"> </w:t>
      </w:r>
      <w:proofErr w:type="spellStart"/>
      <w:r w:rsidR="00565403">
        <w:rPr>
          <w:rFonts w:ascii="Calibri" w:hAnsi="Calibri" w:cs="Calibri"/>
        </w:rPr>
        <w:t>các</w:t>
      </w:r>
      <w:proofErr w:type="spellEnd"/>
      <w:r w:rsidR="00565403">
        <w:rPr>
          <w:rFonts w:ascii="Calibri" w:hAnsi="Calibri" w:cs="Calibri"/>
        </w:rPr>
        <w:t xml:space="preserve"> </w:t>
      </w:r>
      <w:proofErr w:type="spellStart"/>
      <w:r w:rsidR="00565403">
        <w:rPr>
          <w:rFonts w:ascii="Calibri" w:hAnsi="Calibri" w:cs="Calibri"/>
        </w:rPr>
        <w:t>rủi</w:t>
      </w:r>
      <w:proofErr w:type="spellEnd"/>
      <w:r w:rsidR="00565403">
        <w:rPr>
          <w:rFonts w:ascii="Calibri" w:hAnsi="Calibri" w:cs="Calibri"/>
        </w:rPr>
        <w:t xml:space="preserve"> </w:t>
      </w:r>
      <w:proofErr w:type="spellStart"/>
      <w:r w:rsidR="00565403">
        <w:rPr>
          <w:rFonts w:ascii="Calibri" w:hAnsi="Calibri" w:cs="Calibri"/>
        </w:rPr>
        <w:t>ro</w:t>
      </w:r>
      <w:proofErr w:type="spellEnd"/>
      <w:r w:rsidR="00565403">
        <w:rPr>
          <w:rFonts w:ascii="Calibri" w:hAnsi="Calibri" w:cs="Calibri"/>
        </w:rPr>
        <w:t xml:space="preserve"> .</w:t>
      </w:r>
    </w:p>
    <w:p w14:paraId="035C27FD" w14:textId="37A6672E" w:rsidR="0085080A" w:rsidRPr="00436036" w:rsidRDefault="0085080A" w:rsidP="0085080A">
      <w:pPr>
        <w:pStyle w:val="ListNumber"/>
        <w:numPr>
          <w:ilvl w:val="0"/>
          <w:numId w:val="0"/>
        </w:numPr>
        <w:ind w:left="360"/>
      </w:pPr>
      <w:r>
        <w:rPr>
          <w:rFonts w:ascii="Calibri" w:hAnsi="Calibri" w:cs="Calibri"/>
        </w:rPr>
        <w:t xml:space="preserve">Theo </w:t>
      </w:r>
      <w:proofErr w:type="spellStart"/>
      <w:r>
        <w:rPr>
          <w:rFonts w:ascii="Calibri" w:hAnsi="Calibri" w:cs="Calibri"/>
        </w:rPr>
        <w:t>thầy</w:t>
      </w:r>
      <w:proofErr w:type="spellEnd"/>
      <w:r>
        <w:rPr>
          <w:rFonts w:ascii="Calibri" w:hAnsi="Calibri" w:cs="Calibri"/>
        </w:rPr>
        <w:t xml:space="preserve"> ,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chọn</w:t>
      </w:r>
      <w:proofErr w:type="spellEnd"/>
      <w:r>
        <w:rPr>
          <w:rFonts w:ascii="Calibri" w:hAnsi="Calibri" w:cs="Calibri"/>
        </w:rPr>
        <w:t xml:space="preserve"> scrum </w:t>
      </w:r>
      <w:proofErr w:type="spellStart"/>
      <w:r>
        <w:rPr>
          <w:rFonts w:ascii="Calibri" w:hAnsi="Calibri" w:cs="Calibri"/>
        </w:rPr>
        <w:t>vì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chưa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chốt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được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với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lịch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họp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với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khách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hàng</w:t>
      </w:r>
      <w:proofErr w:type="spellEnd"/>
      <w:r>
        <w:rPr>
          <w:rFonts w:ascii="Calibri" w:hAnsi="Calibri" w:cs="Calibri"/>
        </w:rPr>
        <w:t xml:space="preserve"> ,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thể</w:t>
      </w:r>
      <w:proofErr w:type="spellEnd"/>
      <w:r>
        <w:rPr>
          <w:rFonts w:ascii="Calibri" w:hAnsi="Calibri" w:cs="Calibri"/>
        </w:rPr>
        <w:t xml:space="preserve"> ko </w:t>
      </w:r>
      <w:proofErr w:type="spellStart"/>
      <w:r>
        <w:rPr>
          <w:rFonts w:ascii="Calibri" w:hAnsi="Calibri" w:cs="Calibri"/>
        </w:rPr>
        <w:t>gặp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khách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hàng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nhưng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gặp</w:t>
      </w:r>
      <w:proofErr w:type="spellEnd"/>
      <w:r>
        <w:rPr>
          <w:rFonts w:ascii="Calibri" w:hAnsi="Calibri" w:cs="Calibri"/>
        </w:rPr>
        <w:t xml:space="preserve"> team </w:t>
      </w:r>
      <w:proofErr w:type="spellStart"/>
      <w:r>
        <w:rPr>
          <w:rFonts w:ascii="Calibri" w:hAnsi="Calibri" w:cs="Calibri"/>
        </w:rPr>
        <w:t>kĩ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thuật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của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khách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hàng</w:t>
      </w:r>
      <w:proofErr w:type="spellEnd"/>
      <w:r>
        <w:rPr>
          <w:rFonts w:ascii="Calibri" w:hAnsi="Calibri" w:cs="Calibri"/>
        </w:rPr>
        <w:t xml:space="preserve"> , </w:t>
      </w:r>
      <w:proofErr w:type="spellStart"/>
      <w:r>
        <w:rPr>
          <w:rFonts w:ascii="Calibri" w:hAnsi="Calibri" w:cs="Calibri"/>
        </w:rPr>
        <w:t>vì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thống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nhất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với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khách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hàng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rồi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hãy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quyết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định</w:t>
      </w:r>
      <w:proofErr w:type="spellEnd"/>
      <w:r>
        <w:rPr>
          <w:rFonts w:ascii="Calibri" w:hAnsi="Calibri" w:cs="Calibri"/>
        </w:rPr>
        <w:t xml:space="preserve"> .</w:t>
      </w:r>
    </w:p>
    <w:p w14:paraId="751A3052" w14:textId="3BB60299" w:rsidR="00436036" w:rsidRPr="0085080A" w:rsidRDefault="00436036" w:rsidP="00133C8A">
      <w:pPr>
        <w:pStyle w:val="ListNumber"/>
      </w:pPr>
      <w:proofErr w:type="spellStart"/>
      <w:r>
        <w:t>Các</w:t>
      </w:r>
      <w:proofErr w:type="spellEnd"/>
      <w:r>
        <w:t xml:space="preserve"> </w:t>
      </w:r>
      <w:proofErr w:type="spellStart"/>
      <w:r>
        <w:t>vi</w:t>
      </w:r>
      <w:r>
        <w:rPr>
          <w:rFonts w:ascii="Calibri" w:hAnsi="Calibri" w:cs="Calibri"/>
        </w:rPr>
        <w:t>ệc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đã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trong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tuần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vừa</w:t>
      </w:r>
      <w:proofErr w:type="spellEnd"/>
      <w:r>
        <w:rPr>
          <w:rFonts w:ascii="Calibri" w:hAnsi="Calibri" w:cs="Calibri"/>
        </w:rPr>
        <w:t xml:space="preserve"> qua :</w:t>
      </w:r>
      <w:proofErr w:type="spellStart"/>
      <w:r w:rsidR="00DF3D31">
        <w:t>tìm</w:t>
      </w:r>
      <w:proofErr w:type="spellEnd"/>
      <w:r w:rsidR="00DF3D31">
        <w:t xml:space="preserve"> </w:t>
      </w:r>
      <w:proofErr w:type="spellStart"/>
      <w:r w:rsidR="00DF3D31">
        <w:t>hi</w:t>
      </w:r>
      <w:r w:rsidR="00DF3D31">
        <w:rPr>
          <w:rFonts w:ascii="Calibri" w:hAnsi="Calibri" w:cs="Calibri"/>
        </w:rPr>
        <w:t>ểu</w:t>
      </w:r>
      <w:proofErr w:type="spellEnd"/>
      <w:r w:rsidR="00DF3D31">
        <w:rPr>
          <w:rFonts w:ascii="Calibri" w:hAnsi="Calibri" w:cs="Calibri"/>
        </w:rPr>
        <w:t xml:space="preserve"> </w:t>
      </w:r>
      <w:proofErr w:type="spellStart"/>
      <w:r w:rsidR="00DF3D31">
        <w:rPr>
          <w:rFonts w:ascii="Calibri" w:hAnsi="Calibri" w:cs="Calibri"/>
        </w:rPr>
        <w:t>về</w:t>
      </w:r>
      <w:proofErr w:type="spellEnd"/>
      <w:r w:rsidR="00DF3D31">
        <w:rPr>
          <w:rFonts w:ascii="Calibri" w:hAnsi="Calibri" w:cs="Calibri"/>
        </w:rPr>
        <w:t xml:space="preserve"> web </w:t>
      </w:r>
      <w:proofErr w:type="spellStart"/>
      <w:r w:rsidR="00DF3D31">
        <w:rPr>
          <w:rFonts w:ascii="Calibri" w:hAnsi="Calibri" w:cs="Calibri"/>
        </w:rPr>
        <w:t>Gis</w:t>
      </w:r>
      <w:proofErr w:type="spellEnd"/>
      <w:r w:rsidR="00DF3D31">
        <w:rPr>
          <w:rFonts w:ascii="Calibri" w:hAnsi="Calibri" w:cs="Calibri"/>
        </w:rPr>
        <w:t xml:space="preserve"> , </w:t>
      </w:r>
      <w:proofErr w:type="spellStart"/>
      <w:r w:rsidR="00DF3D31">
        <w:rPr>
          <w:rFonts w:ascii="Calibri" w:hAnsi="Calibri" w:cs="Calibri"/>
        </w:rPr>
        <w:t>tìm</w:t>
      </w:r>
      <w:proofErr w:type="spellEnd"/>
      <w:r w:rsidR="00DF3D31">
        <w:rPr>
          <w:rFonts w:ascii="Calibri" w:hAnsi="Calibri" w:cs="Calibri"/>
        </w:rPr>
        <w:t xml:space="preserve"> </w:t>
      </w:r>
      <w:proofErr w:type="spellStart"/>
      <w:r w:rsidR="00DF3D31">
        <w:rPr>
          <w:rFonts w:ascii="Calibri" w:hAnsi="Calibri" w:cs="Calibri"/>
        </w:rPr>
        <w:t>các</w:t>
      </w:r>
      <w:proofErr w:type="spellEnd"/>
      <w:r w:rsidR="00DF3D31">
        <w:rPr>
          <w:rFonts w:ascii="Calibri" w:hAnsi="Calibri" w:cs="Calibri"/>
        </w:rPr>
        <w:t xml:space="preserve"> template , </w:t>
      </w:r>
      <w:proofErr w:type="spellStart"/>
      <w:r w:rsidR="00DF3D31">
        <w:rPr>
          <w:rFonts w:ascii="Calibri" w:hAnsi="Calibri" w:cs="Calibri"/>
        </w:rPr>
        <w:t>hoàn</w:t>
      </w:r>
      <w:proofErr w:type="spellEnd"/>
      <w:r w:rsidR="00DF3D31">
        <w:rPr>
          <w:rFonts w:ascii="Calibri" w:hAnsi="Calibri" w:cs="Calibri"/>
        </w:rPr>
        <w:t xml:space="preserve"> </w:t>
      </w:r>
      <w:proofErr w:type="spellStart"/>
      <w:r w:rsidR="00DF3D31">
        <w:rPr>
          <w:rFonts w:ascii="Calibri" w:hAnsi="Calibri" w:cs="Calibri"/>
        </w:rPr>
        <w:t>thành</w:t>
      </w:r>
      <w:proofErr w:type="spellEnd"/>
      <w:r w:rsidR="00DF3D31">
        <w:rPr>
          <w:rFonts w:ascii="Calibri" w:hAnsi="Calibri" w:cs="Calibri"/>
        </w:rPr>
        <w:t xml:space="preserve"> </w:t>
      </w:r>
      <w:proofErr w:type="spellStart"/>
      <w:r w:rsidR="00DF3D31">
        <w:rPr>
          <w:rFonts w:ascii="Calibri" w:hAnsi="Calibri" w:cs="Calibri"/>
        </w:rPr>
        <w:t>các</w:t>
      </w:r>
      <w:proofErr w:type="spellEnd"/>
      <w:r w:rsidR="00DF3D31">
        <w:rPr>
          <w:rFonts w:ascii="Calibri" w:hAnsi="Calibri" w:cs="Calibri"/>
        </w:rPr>
        <w:t xml:space="preserve"> team charter , </w:t>
      </w:r>
      <w:proofErr w:type="spellStart"/>
      <w:r w:rsidR="00DF3D31">
        <w:rPr>
          <w:rFonts w:ascii="Calibri" w:hAnsi="Calibri" w:cs="Calibri"/>
        </w:rPr>
        <w:t>đã</w:t>
      </w:r>
      <w:proofErr w:type="spellEnd"/>
      <w:r w:rsidR="00DF3D31">
        <w:rPr>
          <w:rFonts w:ascii="Calibri" w:hAnsi="Calibri" w:cs="Calibri"/>
        </w:rPr>
        <w:t xml:space="preserve"> </w:t>
      </w:r>
      <w:proofErr w:type="spellStart"/>
      <w:r w:rsidR="00DF3D31">
        <w:rPr>
          <w:rFonts w:ascii="Calibri" w:hAnsi="Calibri" w:cs="Calibri"/>
        </w:rPr>
        <w:t>liên</w:t>
      </w:r>
      <w:proofErr w:type="spellEnd"/>
      <w:r w:rsidR="00DF3D31">
        <w:rPr>
          <w:rFonts w:ascii="Calibri" w:hAnsi="Calibri" w:cs="Calibri"/>
        </w:rPr>
        <w:t xml:space="preserve"> </w:t>
      </w:r>
      <w:proofErr w:type="spellStart"/>
      <w:r w:rsidR="00DF3D31">
        <w:rPr>
          <w:rFonts w:ascii="Calibri" w:hAnsi="Calibri" w:cs="Calibri"/>
        </w:rPr>
        <w:t>hệ</w:t>
      </w:r>
      <w:proofErr w:type="spellEnd"/>
      <w:r w:rsidR="00DF3D31">
        <w:rPr>
          <w:rFonts w:ascii="Calibri" w:hAnsi="Calibri" w:cs="Calibri"/>
        </w:rPr>
        <w:t xml:space="preserve"> </w:t>
      </w:r>
      <w:proofErr w:type="spellStart"/>
      <w:r w:rsidR="00DF3D31">
        <w:rPr>
          <w:rFonts w:ascii="Calibri" w:hAnsi="Calibri" w:cs="Calibri"/>
        </w:rPr>
        <w:t>với</w:t>
      </w:r>
      <w:proofErr w:type="spellEnd"/>
      <w:r w:rsidR="00DF3D31">
        <w:rPr>
          <w:rFonts w:ascii="Calibri" w:hAnsi="Calibri" w:cs="Calibri"/>
        </w:rPr>
        <w:t xml:space="preserve"> </w:t>
      </w:r>
      <w:proofErr w:type="spellStart"/>
      <w:r w:rsidR="00DF3D31">
        <w:rPr>
          <w:rFonts w:ascii="Calibri" w:hAnsi="Calibri" w:cs="Calibri"/>
        </w:rPr>
        <w:t>khách</w:t>
      </w:r>
      <w:proofErr w:type="spellEnd"/>
      <w:r w:rsidR="00DF3D31">
        <w:rPr>
          <w:rFonts w:ascii="Calibri" w:hAnsi="Calibri" w:cs="Calibri"/>
        </w:rPr>
        <w:t xml:space="preserve"> </w:t>
      </w:r>
      <w:proofErr w:type="spellStart"/>
      <w:r w:rsidR="00DF3D31">
        <w:rPr>
          <w:rFonts w:ascii="Calibri" w:hAnsi="Calibri" w:cs="Calibri"/>
        </w:rPr>
        <w:t>hàng</w:t>
      </w:r>
      <w:proofErr w:type="spellEnd"/>
      <w:r w:rsidR="00DF3D31">
        <w:rPr>
          <w:rFonts w:ascii="Calibri" w:hAnsi="Calibri" w:cs="Calibri"/>
        </w:rPr>
        <w:t xml:space="preserve"> . </w:t>
      </w:r>
      <w:proofErr w:type="spellStart"/>
      <w:r w:rsidR="00DF3D31">
        <w:rPr>
          <w:rFonts w:ascii="Calibri" w:hAnsi="Calibri" w:cs="Calibri"/>
        </w:rPr>
        <w:t>Khó</w:t>
      </w:r>
      <w:proofErr w:type="spellEnd"/>
      <w:r w:rsidR="00DF3D31">
        <w:rPr>
          <w:rFonts w:ascii="Calibri" w:hAnsi="Calibri" w:cs="Calibri"/>
        </w:rPr>
        <w:t xml:space="preserve"> </w:t>
      </w:r>
      <w:proofErr w:type="spellStart"/>
      <w:r w:rsidR="00DF3D31">
        <w:rPr>
          <w:rFonts w:ascii="Calibri" w:hAnsi="Calibri" w:cs="Calibri"/>
        </w:rPr>
        <w:t>kh</w:t>
      </w:r>
      <w:r w:rsidR="00B13B73">
        <w:rPr>
          <w:rFonts w:ascii="Calibri" w:hAnsi="Calibri" w:cs="Calibri"/>
        </w:rPr>
        <w:t>ă</w:t>
      </w:r>
      <w:proofErr w:type="spellEnd"/>
      <w:r w:rsidR="00B13B73">
        <w:rPr>
          <w:rFonts w:ascii="Calibri" w:hAnsi="Calibri" w:cs="Calibri"/>
        </w:rPr>
        <w:t xml:space="preserve"> </w:t>
      </w:r>
      <w:r w:rsidR="00DF3D31">
        <w:rPr>
          <w:rFonts w:ascii="Calibri" w:hAnsi="Calibri" w:cs="Calibri"/>
        </w:rPr>
        <w:t xml:space="preserve">n : </w:t>
      </w:r>
      <w:proofErr w:type="spellStart"/>
      <w:r w:rsidR="00DF3D31">
        <w:rPr>
          <w:rFonts w:ascii="Calibri" w:hAnsi="Calibri" w:cs="Calibri"/>
        </w:rPr>
        <w:t>tài</w:t>
      </w:r>
      <w:proofErr w:type="spellEnd"/>
      <w:r w:rsidR="00DF3D31">
        <w:rPr>
          <w:rFonts w:ascii="Calibri" w:hAnsi="Calibri" w:cs="Calibri"/>
        </w:rPr>
        <w:t xml:space="preserve"> </w:t>
      </w:r>
      <w:proofErr w:type="spellStart"/>
      <w:r w:rsidR="00DF3D31">
        <w:rPr>
          <w:rFonts w:ascii="Calibri" w:hAnsi="Calibri" w:cs="Calibri"/>
        </w:rPr>
        <w:t>liệu</w:t>
      </w:r>
      <w:proofErr w:type="spellEnd"/>
      <w:r w:rsidR="00DF3D31">
        <w:rPr>
          <w:rFonts w:ascii="Calibri" w:hAnsi="Calibri" w:cs="Calibri"/>
        </w:rPr>
        <w:t xml:space="preserve"> </w:t>
      </w:r>
      <w:proofErr w:type="spellStart"/>
      <w:r w:rsidR="00DF3D31">
        <w:rPr>
          <w:rFonts w:ascii="Calibri" w:hAnsi="Calibri" w:cs="Calibri"/>
        </w:rPr>
        <w:t>quá</w:t>
      </w:r>
      <w:proofErr w:type="spellEnd"/>
      <w:r w:rsidR="00DF3D31">
        <w:rPr>
          <w:rFonts w:ascii="Calibri" w:hAnsi="Calibri" w:cs="Calibri"/>
        </w:rPr>
        <w:t xml:space="preserve"> </w:t>
      </w:r>
      <w:proofErr w:type="spellStart"/>
      <w:r w:rsidR="00DF3D31">
        <w:rPr>
          <w:rFonts w:ascii="Calibri" w:hAnsi="Calibri" w:cs="Calibri"/>
        </w:rPr>
        <w:t>nhiều</w:t>
      </w:r>
      <w:proofErr w:type="spellEnd"/>
      <w:r w:rsidR="00DF3D31">
        <w:rPr>
          <w:rFonts w:ascii="Calibri" w:hAnsi="Calibri" w:cs="Calibri"/>
        </w:rPr>
        <w:t xml:space="preserve"> , </w:t>
      </w:r>
      <w:proofErr w:type="spellStart"/>
      <w:r w:rsidR="00DF3D31">
        <w:rPr>
          <w:rFonts w:ascii="Calibri" w:hAnsi="Calibri" w:cs="Calibri"/>
        </w:rPr>
        <w:t>khách</w:t>
      </w:r>
      <w:proofErr w:type="spellEnd"/>
      <w:r w:rsidR="00DF3D31">
        <w:rPr>
          <w:rFonts w:ascii="Calibri" w:hAnsi="Calibri" w:cs="Calibri"/>
        </w:rPr>
        <w:t xml:space="preserve"> </w:t>
      </w:r>
      <w:proofErr w:type="spellStart"/>
      <w:r w:rsidR="00DF3D31">
        <w:rPr>
          <w:rFonts w:ascii="Calibri" w:hAnsi="Calibri" w:cs="Calibri"/>
        </w:rPr>
        <w:t>hàng</w:t>
      </w:r>
      <w:proofErr w:type="spellEnd"/>
      <w:r w:rsidR="00DF3D31">
        <w:rPr>
          <w:rFonts w:ascii="Calibri" w:hAnsi="Calibri" w:cs="Calibri"/>
        </w:rPr>
        <w:t xml:space="preserve"> </w:t>
      </w:r>
      <w:proofErr w:type="spellStart"/>
      <w:r w:rsidR="00DF3D31">
        <w:rPr>
          <w:rFonts w:ascii="Calibri" w:hAnsi="Calibri" w:cs="Calibri"/>
        </w:rPr>
        <w:t>vẫn</w:t>
      </w:r>
      <w:proofErr w:type="spellEnd"/>
      <w:r w:rsidR="00DF3D31">
        <w:rPr>
          <w:rFonts w:ascii="Calibri" w:hAnsi="Calibri" w:cs="Calibri"/>
        </w:rPr>
        <w:t xml:space="preserve"> </w:t>
      </w:r>
      <w:proofErr w:type="spellStart"/>
      <w:r w:rsidR="00DF3D31">
        <w:rPr>
          <w:rFonts w:ascii="Calibri" w:hAnsi="Calibri" w:cs="Calibri"/>
        </w:rPr>
        <w:t>chưa</w:t>
      </w:r>
      <w:proofErr w:type="spellEnd"/>
      <w:r w:rsidR="00DF3D31">
        <w:rPr>
          <w:rFonts w:ascii="Calibri" w:hAnsi="Calibri" w:cs="Calibri"/>
        </w:rPr>
        <w:t xml:space="preserve"> </w:t>
      </w:r>
      <w:proofErr w:type="spellStart"/>
      <w:r w:rsidR="00DF3D31">
        <w:rPr>
          <w:rFonts w:ascii="Calibri" w:hAnsi="Calibri" w:cs="Calibri"/>
        </w:rPr>
        <w:t>gửi</w:t>
      </w:r>
      <w:proofErr w:type="spellEnd"/>
      <w:r w:rsidR="00DF3D31">
        <w:rPr>
          <w:rFonts w:ascii="Calibri" w:hAnsi="Calibri" w:cs="Calibri"/>
        </w:rPr>
        <w:t xml:space="preserve"> </w:t>
      </w:r>
      <w:proofErr w:type="spellStart"/>
      <w:r w:rsidR="00DF3D31">
        <w:rPr>
          <w:rFonts w:ascii="Calibri" w:hAnsi="Calibri" w:cs="Calibri"/>
        </w:rPr>
        <w:t>tài</w:t>
      </w:r>
      <w:proofErr w:type="spellEnd"/>
      <w:r w:rsidR="00DF3D31">
        <w:rPr>
          <w:rFonts w:ascii="Calibri" w:hAnsi="Calibri" w:cs="Calibri"/>
        </w:rPr>
        <w:t xml:space="preserve"> </w:t>
      </w:r>
      <w:proofErr w:type="spellStart"/>
      <w:r w:rsidR="00DF3D31">
        <w:rPr>
          <w:rFonts w:ascii="Calibri" w:hAnsi="Calibri" w:cs="Calibri"/>
        </w:rPr>
        <w:t>liệu</w:t>
      </w:r>
      <w:proofErr w:type="spellEnd"/>
      <w:r w:rsidR="00DF3D31">
        <w:rPr>
          <w:rFonts w:ascii="Calibri" w:hAnsi="Calibri" w:cs="Calibri"/>
        </w:rPr>
        <w:t xml:space="preserve"> </w:t>
      </w:r>
      <w:proofErr w:type="spellStart"/>
      <w:r w:rsidR="00DF3D31">
        <w:rPr>
          <w:rFonts w:ascii="Calibri" w:hAnsi="Calibri" w:cs="Calibri"/>
        </w:rPr>
        <w:t>để</w:t>
      </w:r>
      <w:proofErr w:type="spellEnd"/>
      <w:r w:rsidR="00DF3D31">
        <w:rPr>
          <w:rFonts w:ascii="Calibri" w:hAnsi="Calibri" w:cs="Calibri"/>
        </w:rPr>
        <w:t xml:space="preserve"> </w:t>
      </w:r>
      <w:proofErr w:type="spellStart"/>
      <w:r w:rsidR="00DF3D31">
        <w:rPr>
          <w:rFonts w:ascii="Calibri" w:hAnsi="Calibri" w:cs="Calibri"/>
        </w:rPr>
        <w:t>tham</w:t>
      </w:r>
      <w:proofErr w:type="spellEnd"/>
      <w:r w:rsidR="00DF3D31">
        <w:rPr>
          <w:rFonts w:ascii="Calibri" w:hAnsi="Calibri" w:cs="Calibri"/>
        </w:rPr>
        <w:t xml:space="preserve"> </w:t>
      </w:r>
      <w:proofErr w:type="spellStart"/>
      <w:r w:rsidR="00DF3D31">
        <w:rPr>
          <w:rFonts w:ascii="Calibri" w:hAnsi="Calibri" w:cs="Calibri"/>
        </w:rPr>
        <w:t>khảo</w:t>
      </w:r>
      <w:proofErr w:type="spellEnd"/>
      <w:r w:rsidR="00DF3D31">
        <w:rPr>
          <w:rFonts w:ascii="Calibri" w:hAnsi="Calibri" w:cs="Calibri"/>
        </w:rPr>
        <w:t xml:space="preserve"> , </w:t>
      </w:r>
      <w:proofErr w:type="spellStart"/>
      <w:r w:rsidR="00DF3D31">
        <w:rPr>
          <w:rFonts w:ascii="Calibri" w:hAnsi="Calibri" w:cs="Calibri"/>
        </w:rPr>
        <w:t>yêu</w:t>
      </w:r>
      <w:proofErr w:type="spellEnd"/>
      <w:r w:rsidR="00DF3D31">
        <w:rPr>
          <w:rFonts w:ascii="Calibri" w:hAnsi="Calibri" w:cs="Calibri"/>
        </w:rPr>
        <w:t xml:space="preserve"> </w:t>
      </w:r>
      <w:proofErr w:type="spellStart"/>
      <w:r w:rsidR="00DF3D31">
        <w:rPr>
          <w:rFonts w:ascii="Calibri" w:hAnsi="Calibri" w:cs="Calibri"/>
        </w:rPr>
        <w:t>cầu</w:t>
      </w:r>
      <w:proofErr w:type="spellEnd"/>
      <w:r w:rsidR="00DF3D31">
        <w:rPr>
          <w:rFonts w:ascii="Calibri" w:hAnsi="Calibri" w:cs="Calibri"/>
        </w:rPr>
        <w:t xml:space="preserve"> </w:t>
      </w:r>
      <w:proofErr w:type="spellStart"/>
      <w:r w:rsidR="00DF3D31">
        <w:rPr>
          <w:rFonts w:ascii="Calibri" w:hAnsi="Calibri" w:cs="Calibri"/>
        </w:rPr>
        <w:t>của</w:t>
      </w:r>
      <w:proofErr w:type="spellEnd"/>
      <w:r w:rsidR="00DF3D31">
        <w:rPr>
          <w:rFonts w:ascii="Calibri" w:hAnsi="Calibri" w:cs="Calibri"/>
        </w:rPr>
        <w:t xml:space="preserve"> </w:t>
      </w:r>
      <w:proofErr w:type="spellStart"/>
      <w:r w:rsidR="00DF3D31">
        <w:rPr>
          <w:rFonts w:ascii="Calibri" w:hAnsi="Calibri" w:cs="Calibri"/>
        </w:rPr>
        <w:t>khách</w:t>
      </w:r>
      <w:proofErr w:type="spellEnd"/>
      <w:r w:rsidR="00DF3D31">
        <w:rPr>
          <w:rFonts w:ascii="Calibri" w:hAnsi="Calibri" w:cs="Calibri"/>
        </w:rPr>
        <w:t xml:space="preserve"> </w:t>
      </w:r>
      <w:proofErr w:type="spellStart"/>
      <w:r w:rsidR="00DF3D31">
        <w:rPr>
          <w:rFonts w:ascii="Calibri" w:hAnsi="Calibri" w:cs="Calibri"/>
        </w:rPr>
        <w:t>hàng</w:t>
      </w:r>
      <w:proofErr w:type="spellEnd"/>
      <w:r w:rsidR="00DF3D31">
        <w:rPr>
          <w:rFonts w:ascii="Calibri" w:hAnsi="Calibri" w:cs="Calibri"/>
        </w:rPr>
        <w:t xml:space="preserve"> </w:t>
      </w:r>
      <w:proofErr w:type="spellStart"/>
      <w:r w:rsidR="00DF3D31">
        <w:rPr>
          <w:rFonts w:ascii="Calibri" w:hAnsi="Calibri" w:cs="Calibri"/>
        </w:rPr>
        <w:t>quá</w:t>
      </w:r>
      <w:proofErr w:type="spellEnd"/>
      <w:r w:rsidR="00DF3D31">
        <w:rPr>
          <w:rFonts w:ascii="Calibri" w:hAnsi="Calibri" w:cs="Calibri"/>
        </w:rPr>
        <w:t xml:space="preserve"> </w:t>
      </w:r>
      <w:proofErr w:type="spellStart"/>
      <w:r w:rsidR="00DF3D31">
        <w:rPr>
          <w:rFonts w:ascii="Calibri" w:hAnsi="Calibri" w:cs="Calibri"/>
        </w:rPr>
        <w:t>nhiều</w:t>
      </w:r>
      <w:proofErr w:type="spellEnd"/>
      <w:r w:rsidR="00DF3D31">
        <w:rPr>
          <w:rFonts w:ascii="Calibri" w:hAnsi="Calibri" w:cs="Calibri"/>
        </w:rPr>
        <w:t xml:space="preserve"> , </w:t>
      </w:r>
      <w:proofErr w:type="spellStart"/>
      <w:r w:rsidR="00DF3D31">
        <w:rPr>
          <w:rFonts w:ascii="Calibri" w:hAnsi="Calibri" w:cs="Calibri"/>
        </w:rPr>
        <w:t>nhóm</w:t>
      </w:r>
      <w:proofErr w:type="spellEnd"/>
      <w:r w:rsidR="00DF3D31">
        <w:rPr>
          <w:rFonts w:ascii="Calibri" w:hAnsi="Calibri" w:cs="Calibri"/>
        </w:rPr>
        <w:t xml:space="preserve"> </w:t>
      </w:r>
      <w:proofErr w:type="spellStart"/>
      <w:r w:rsidR="00DF3D31">
        <w:rPr>
          <w:rFonts w:ascii="Calibri" w:hAnsi="Calibri" w:cs="Calibri"/>
        </w:rPr>
        <w:t>sẽ</w:t>
      </w:r>
      <w:proofErr w:type="spellEnd"/>
      <w:r w:rsidR="00DF3D31">
        <w:rPr>
          <w:rFonts w:ascii="Calibri" w:hAnsi="Calibri" w:cs="Calibri"/>
        </w:rPr>
        <w:t xml:space="preserve"> </w:t>
      </w:r>
      <w:proofErr w:type="spellStart"/>
      <w:r w:rsidR="00DF3D31">
        <w:rPr>
          <w:rFonts w:ascii="Calibri" w:hAnsi="Calibri" w:cs="Calibri"/>
        </w:rPr>
        <w:t>sắp</w:t>
      </w:r>
      <w:proofErr w:type="spellEnd"/>
      <w:r w:rsidR="00DF3D31">
        <w:rPr>
          <w:rFonts w:ascii="Calibri" w:hAnsi="Calibri" w:cs="Calibri"/>
        </w:rPr>
        <w:t xml:space="preserve"> </w:t>
      </w:r>
      <w:proofErr w:type="spellStart"/>
      <w:r w:rsidR="00DF3D31">
        <w:rPr>
          <w:rFonts w:ascii="Calibri" w:hAnsi="Calibri" w:cs="Calibri"/>
        </w:rPr>
        <w:t>xếp</w:t>
      </w:r>
      <w:proofErr w:type="spellEnd"/>
      <w:r w:rsidR="00DF3D31">
        <w:rPr>
          <w:rFonts w:ascii="Calibri" w:hAnsi="Calibri" w:cs="Calibri"/>
        </w:rPr>
        <w:t xml:space="preserve"> </w:t>
      </w:r>
      <w:proofErr w:type="spellStart"/>
      <w:r w:rsidR="00DF3D31">
        <w:rPr>
          <w:rFonts w:ascii="Calibri" w:hAnsi="Calibri" w:cs="Calibri"/>
        </w:rPr>
        <w:t>để</w:t>
      </w:r>
      <w:proofErr w:type="spellEnd"/>
      <w:r w:rsidR="00DF3D31">
        <w:rPr>
          <w:rFonts w:ascii="Calibri" w:hAnsi="Calibri" w:cs="Calibri"/>
        </w:rPr>
        <w:t xml:space="preserve"> </w:t>
      </w:r>
      <w:proofErr w:type="spellStart"/>
      <w:r w:rsidR="00DF3D31">
        <w:rPr>
          <w:rFonts w:ascii="Calibri" w:hAnsi="Calibri" w:cs="Calibri"/>
        </w:rPr>
        <w:t>gặp</w:t>
      </w:r>
      <w:proofErr w:type="spellEnd"/>
      <w:r w:rsidR="00DF3D31">
        <w:rPr>
          <w:rFonts w:ascii="Calibri" w:hAnsi="Calibri" w:cs="Calibri"/>
        </w:rPr>
        <w:t xml:space="preserve"> </w:t>
      </w:r>
      <w:proofErr w:type="spellStart"/>
      <w:r w:rsidR="00DF3D31">
        <w:rPr>
          <w:rFonts w:ascii="Calibri" w:hAnsi="Calibri" w:cs="Calibri"/>
        </w:rPr>
        <w:t>khách</w:t>
      </w:r>
      <w:proofErr w:type="spellEnd"/>
      <w:r w:rsidR="00DF3D31">
        <w:rPr>
          <w:rFonts w:ascii="Calibri" w:hAnsi="Calibri" w:cs="Calibri"/>
        </w:rPr>
        <w:t xml:space="preserve"> </w:t>
      </w:r>
      <w:proofErr w:type="spellStart"/>
      <w:r w:rsidR="00DF3D31">
        <w:rPr>
          <w:rFonts w:ascii="Calibri" w:hAnsi="Calibri" w:cs="Calibri"/>
        </w:rPr>
        <w:t>hàng</w:t>
      </w:r>
      <w:proofErr w:type="spellEnd"/>
      <w:r w:rsidR="00DF3D31">
        <w:rPr>
          <w:rFonts w:ascii="Calibri" w:hAnsi="Calibri" w:cs="Calibri"/>
        </w:rPr>
        <w:t xml:space="preserve"> </w:t>
      </w:r>
      <w:proofErr w:type="spellStart"/>
      <w:r w:rsidR="00DF3D31">
        <w:rPr>
          <w:rFonts w:ascii="Calibri" w:hAnsi="Calibri" w:cs="Calibri"/>
        </w:rPr>
        <w:t>để</w:t>
      </w:r>
      <w:proofErr w:type="spellEnd"/>
      <w:r w:rsidR="00DF3D31">
        <w:rPr>
          <w:rFonts w:ascii="Calibri" w:hAnsi="Calibri" w:cs="Calibri"/>
        </w:rPr>
        <w:t xml:space="preserve"> </w:t>
      </w:r>
      <w:proofErr w:type="spellStart"/>
      <w:r w:rsidR="00DF3D31">
        <w:rPr>
          <w:rFonts w:ascii="Calibri" w:hAnsi="Calibri" w:cs="Calibri"/>
        </w:rPr>
        <w:t>trao</w:t>
      </w:r>
      <w:proofErr w:type="spellEnd"/>
      <w:r w:rsidR="00DF3D31">
        <w:rPr>
          <w:rFonts w:ascii="Calibri" w:hAnsi="Calibri" w:cs="Calibri"/>
        </w:rPr>
        <w:t xml:space="preserve"> </w:t>
      </w:r>
      <w:proofErr w:type="spellStart"/>
      <w:r w:rsidR="00DF3D31">
        <w:rPr>
          <w:rFonts w:ascii="Calibri" w:hAnsi="Calibri" w:cs="Calibri"/>
        </w:rPr>
        <w:t>đổi</w:t>
      </w:r>
      <w:proofErr w:type="spellEnd"/>
      <w:r w:rsidR="00DF3D31">
        <w:rPr>
          <w:rFonts w:ascii="Calibri" w:hAnsi="Calibri" w:cs="Calibri"/>
        </w:rPr>
        <w:t xml:space="preserve"> </w:t>
      </w:r>
      <w:proofErr w:type="spellStart"/>
      <w:r w:rsidR="00DF3D31">
        <w:rPr>
          <w:rFonts w:ascii="Calibri" w:hAnsi="Calibri" w:cs="Calibri"/>
        </w:rPr>
        <w:t>lại</w:t>
      </w:r>
      <w:proofErr w:type="spellEnd"/>
      <w:r w:rsidR="00DF3D31">
        <w:rPr>
          <w:rFonts w:ascii="Calibri" w:hAnsi="Calibri" w:cs="Calibri"/>
        </w:rPr>
        <w:t xml:space="preserve"> . </w:t>
      </w:r>
    </w:p>
    <w:p w14:paraId="44C009EA" w14:textId="4F97FB4C" w:rsidR="0085080A" w:rsidRPr="0085080A" w:rsidRDefault="0085080A" w:rsidP="0085080A">
      <w:pPr>
        <w:pStyle w:val="ListNumber"/>
        <w:numPr>
          <w:ilvl w:val="0"/>
          <w:numId w:val="0"/>
        </w:numPr>
        <w:ind w:left="360"/>
      </w:pPr>
      <w:proofErr w:type="spellStart"/>
      <w:r>
        <w:rPr>
          <w:rFonts w:ascii="Calibri" w:hAnsi="Calibri" w:cs="Calibri"/>
        </w:rPr>
        <w:t>Tài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liệu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configration</w:t>
      </w:r>
      <w:proofErr w:type="spellEnd"/>
      <w:r>
        <w:rPr>
          <w:rFonts w:ascii="Calibri" w:hAnsi="Calibri" w:cs="Calibri"/>
        </w:rPr>
        <w:t xml:space="preserve"> </w:t>
      </w:r>
      <w:r w:rsidR="006833B8">
        <w:rPr>
          <w:rFonts w:ascii="Calibri" w:hAnsi="Calibri" w:cs="Calibri"/>
        </w:rPr>
        <w:t xml:space="preserve">, </w:t>
      </w:r>
      <w:r w:rsidR="00BE2B35">
        <w:rPr>
          <w:rFonts w:ascii="Calibri" w:hAnsi="Calibri" w:cs="Calibri"/>
        </w:rPr>
        <w:t xml:space="preserve">master </w:t>
      </w:r>
      <w:r w:rsidR="006833B8">
        <w:rPr>
          <w:rFonts w:ascii="Calibri" w:hAnsi="Calibri" w:cs="Calibri"/>
        </w:rPr>
        <w:t xml:space="preserve">plan,  </w:t>
      </w:r>
      <w:proofErr w:type="spellStart"/>
      <w:r w:rsidR="006833B8">
        <w:rPr>
          <w:rFonts w:ascii="Calibri" w:hAnsi="Calibri" w:cs="Calibri"/>
        </w:rPr>
        <w:t>vẫn</w:t>
      </w:r>
      <w:proofErr w:type="spellEnd"/>
      <w:r w:rsidR="006833B8">
        <w:rPr>
          <w:rFonts w:ascii="Calibri" w:hAnsi="Calibri" w:cs="Calibri"/>
        </w:rPr>
        <w:t xml:space="preserve"> </w:t>
      </w:r>
      <w:proofErr w:type="spellStart"/>
      <w:r w:rsidR="006833B8">
        <w:rPr>
          <w:rFonts w:ascii="Calibri" w:hAnsi="Calibri" w:cs="Calibri"/>
        </w:rPr>
        <w:t>còn</w:t>
      </w:r>
      <w:proofErr w:type="spellEnd"/>
      <w:r w:rsidR="006833B8">
        <w:rPr>
          <w:rFonts w:ascii="Calibri" w:hAnsi="Calibri" w:cs="Calibri"/>
        </w:rPr>
        <w:t xml:space="preserve"> </w:t>
      </w:r>
      <w:proofErr w:type="spellStart"/>
      <w:r w:rsidR="006833B8">
        <w:rPr>
          <w:rFonts w:ascii="Calibri" w:hAnsi="Calibri" w:cs="Calibri"/>
        </w:rPr>
        <w:t>đang</w:t>
      </w:r>
      <w:proofErr w:type="spellEnd"/>
      <w:r w:rsidR="006833B8">
        <w:rPr>
          <w:rFonts w:ascii="Calibri" w:hAnsi="Calibri" w:cs="Calibri"/>
        </w:rPr>
        <w:t xml:space="preserve"> </w:t>
      </w:r>
      <w:proofErr w:type="spellStart"/>
      <w:r w:rsidR="006833B8">
        <w:rPr>
          <w:rFonts w:ascii="Calibri" w:hAnsi="Calibri" w:cs="Calibri"/>
        </w:rPr>
        <w:t>trong</w:t>
      </w:r>
      <w:proofErr w:type="spellEnd"/>
      <w:r w:rsidR="006833B8">
        <w:rPr>
          <w:rFonts w:ascii="Calibri" w:hAnsi="Calibri" w:cs="Calibri"/>
        </w:rPr>
        <w:t xml:space="preserve"> </w:t>
      </w:r>
      <w:proofErr w:type="spellStart"/>
      <w:r w:rsidR="006833B8">
        <w:rPr>
          <w:rFonts w:ascii="Calibri" w:hAnsi="Calibri" w:cs="Calibri"/>
        </w:rPr>
        <w:t>thời</w:t>
      </w:r>
      <w:proofErr w:type="spellEnd"/>
      <w:r w:rsidR="006833B8">
        <w:rPr>
          <w:rFonts w:ascii="Calibri" w:hAnsi="Calibri" w:cs="Calibri"/>
        </w:rPr>
        <w:t xml:space="preserve"> </w:t>
      </w:r>
      <w:proofErr w:type="spellStart"/>
      <w:r w:rsidR="006833B8">
        <w:rPr>
          <w:rFonts w:ascii="Calibri" w:hAnsi="Calibri" w:cs="Calibri"/>
        </w:rPr>
        <w:t>gian</w:t>
      </w:r>
      <w:proofErr w:type="spellEnd"/>
      <w:r w:rsidR="006833B8">
        <w:rPr>
          <w:rFonts w:ascii="Calibri" w:hAnsi="Calibri" w:cs="Calibri"/>
        </w:rPr>
        <w:t xml:space="preserve"> working </w:t>
      </w:r>
      <w:r w:rsidR="002E2E0A">
        <w:rPr>
          <w:rFonts w:ascii="Calibri" w:hAnsi="Calibri" w:cs="Calibri"/>
        </w:rPr>
        <w:t xml:space="preserve">. </w:t>
      </w:r>
    </w:p>
    <w:p w14:paraId="42342EEA" w14:textId="2AC733B9" w:rsidR="0085080A" w:rsidRPr="00DF3D31" w:rsidRDefault="0085080A" w:rsidP="0085080A">
      <w:pPr>
        <w:pStyle w:val="ListNumber"/>
        <w:numPr>
          <w:ilvl w:val="0"/>
          <w:numId w:val="0"/>
        </w:numPr>
        <w:ind w:left="360"/>
      </w:pPr>
      <w:r>
        <w:rPr>
          <w:rFonts w:ascii="Calibri" w:hAnsi="Calibri" w:cs="Calibri"/>
        </w:rPr>
        <w:t xml:space="preserve">Theo </w:t>
      </w:r>
      <w:proofErr w:type="spellStart"/>
      <w:r>
        <w:rPr>
          <w:rFonts w:ascii="Calibri" w:hAnsi="Calibri" w:cs="Calibri"/>
        </w:rPr>
        <w:t>thầy</w:t>
      </w:r>
      <w:proofErr w:type="spellEnd"/>
      <w:r>
        <w:rPr>
          <w:rFonts w:ascii="Calibri" w:hAnsi="Calibri" w:cs="Calibri"/>
        </w:rPr>
        <w:t xml:space="preserve"> , </w:t>
      </w:r>
      <w:proofErr w:type="spellStart"/>
      <w:r>
        <w:rPr>
          <w:rFonts w:ascii="Calibri" w:hAnsi="Calibri" w:cs="Calibri"/>
        </w:rPr>
        <w:t>tài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liệu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vẫn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còn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sai</w:t>
      </w:r>
      <w:proofErr w:type="spellEnd"/>
      <w:r>
        <w:rPr>
          <w:rFonts w:ascii="Calibri" w:hAnsi="Calibri" w:cs="Calibri"/>
        </w:rPr>
        <w:t xml:space="preserve"> form </w:t>
      </w:r>
      <w:proofErr w:type="spellStart"/>
      <w:r>
        <w:rPr>
          <w:rFonts w:ascii="Calibri" w:hAnsi="Calibri" w:cs="Calibri"/>
        </w:rPr>
        <w:t>chữ</w:t>
      </w:r>
      <w:proofErr w:type="spellEnd"/>
      <w:r>
        <w:rPr>
          <w:rFonts w:ascii="Calibri" w:hAnsi="Calibri" w:cs="Calibri"/>
        </w:rPr>
        <w:t xml:space="preserve"> . </w:t>
      </w:r>
      <w:proofErr w:type="spellStart"/>
      <w:r w:rsidR="002E2E0A">
        <w:rPr>
          <w:rFonts w:ascii="Calibri" w:hAnsi="Calibri" w:cs="Calibri"/>
        </w:rPr>
        <w:t>Tài</w:t>
      </w:r>
      <w:proofErr w:type="spellEnd"/>
      <w:r w:rsidR="002E2E0A">
        <w:rPr>
          <w:rFonts w:ascii="Calibri" w:hAnsi="Calibri" w:cs="Calibri"/>
        </w:rPr>
        <w:t xml:space="preserve"> </w:t>
      </w:r>
      <w:proofErr w:type="spellStart"/>
      <w:r w:rsidR="002E2E0A">
        <w:rPr>
          <w:rFonts w:ascii="Calibri" w:hAnsi="Calibri" w:cs="Calibri"/>
        </w:rPr>
        <w:t>liệu</w:t>
      </w:r>
      <w:proofErr w:type="spellEnd"/>
      <w:r w:rsidR="002E2E0A">
        <w:rPr>
          <w:rFonts w:ascii="Calibri" w:hAnsi="Calibri" w:cs="Calibri"/>
        </w:rPr>
        <w:t xml:space="preserve"> </w:t>
      </w:r>
      <w:proofErr w:type="spellStart"/>
      <w:r w:rsidR="002E2E0A">
        <w:rPr>
          <w:rFonts w:ascii="Calibri" w:hAnsi="Calibri" w:cs="Calibri"/>
        </w:rPr>
        <w:t>vẫn</w:t>
      </w:r>
      <w:proofErr w:type="spellEnd"/>
      <w:r w:rsidR="002E2E0A">
        <w:rPr>
          <w:rFonts w:ascii="Calibri" w:hAnsi="Calibri" w:cs="Calibri"/>
        </w:rPr>
        <w:t xml:space="preserve"> </w:t>
      </w:r>
      <w:proofErr w:type="spellStart"/>
      <w:r w:rsidR="002E2E0A">
        <w:rPr>
          <w:rFonts w:ascii="Calibri" w:hAnsi="Calibri" w:cs="Calibri"/>
        </w:rPr>
        <w:t>còn</w:t>
      </w:r>
      <w:proofErr w:type="spellEnd"/>
      <w:r w:rsidR="002E2E0A">
        <w:rPr>
          <w:rFonts w:ascii="Calibri" w:hAnsi="Calibri" w:cs="Calibri"/>
        </w:rPr>
        <w:t xml:space="preserve"> </w:t>
      </w:r>
      <w:proofErr w:type="spellStart"/>
      <w:r w:rsidR="002E2E0A">
        <w:rPr>
          <w:rFonts w:ascii="Calibri" w:hAnsi="Calibri" w:cs="Calibri"/>
        </w:rPr>
        <w:t>tiếng</w:t>
      </w:r>
      <w:proofErr w:type="spellEnd"/>
      <w:r w:rsidR="002E2E0A">
        <w:rPr>
          <w:rFonts w:ascii="Calibri" w:hAnsi="Calibri" w:cs="Calibri"/>
        </w:rPr>
        <w:t xml:space="preserve"> </w:t>
      </w:r>
      <w:proofErr w:type="spellStart"/>
      <w:r w:rsidR="002E2E0A">
        <w:rPr>
          <w:rFonts w:ascii="Calibri" w:hAnsi="Calibri" w:cs="Calibri"/>
        </w:rPr>
        <w:t>việt</w:t>
      </w:r>
      <w:proofErr w:type="spellEnd"/>
      <w:r w:rsidR="00B13B73">
        <w:rPr>
          <w:rFonts w:ascii="Calibri" w:hAnsi="Calibri" w:cs="Calibri"/>
        </w:rPr>
        <w:t xml:space="preserve"> </w:t>
      </w:r>
      <w:proofErr w:type="spellStart"/>
      <w:r w:rsidR="00B13B73">
        <w:rPr>
          <w:rFonts w:ascii="Calibri" w:hAnsi="Calibri" w:cs="Calibri"/>
        </w:rPr>
        <w:t>chưa</w:t>
      </w:r>
      <w:proofErr w:type="spellEnd"/>
      <w:r w:rsidR="00B13B73">
        <w:rPr>
          <w:rFonts w:ascii="Calibri" w:hAnsi="Calibri" w:cs="Calibri"/>
        </w:rPr>
        <w:t xml:space="preserve"> </w:t>
      </w:r>
      <w:proofErr w:type="spellStart"/>
      <w:r w:rsidR="00B13B73">
        <w:rPr>
          <w:rFonts w:ascii="Calibri" w:hAnsi="Calibri" w:cs="Calibri"/>
        </w:rPr>
        <w:t>đồng</w:t>
      </w:r>
      <w:proofErr w:type="spellEnd"/>
      <w:r w:rsidR="00B13B73">
        <w:rPr>
          <w:rFonts w:ascii="Calibri" w:hAnsi="Calibri" w:cs="Calibri"/>
        </w:rPr>
        <w:t xml:space="preserve"> </w:t>
      </w:r>
      <w:proofErr w:type="spellStart"/>
      <w:r w:rsidR="00B13B73">
        <w:rPr>
          <w:rFonts w:ascii="Calibri" w:hAnsi="Calibri" w:cs="Calibri"/>
        </w:rPr>
        <w:t>bộ</w:t>
      </w:r>
      <w:proofErr w:type="spellEnd"/>
      <w:r w:rsidR="00B13B73">
        <w:rPr>
          <w:rFonts w:ascii="Calibri" w:hAnsi="Calibri" w:cs="Calibri"/>
        </w:rPr>
        <w:t xml:space="preserve"> </w:t>
      </w:r>
      <w:r w:rsidR="002E2E0A">
        <w:rPr>
          <w:rFonts w:ascii="Calibri" w:hAnsi="Calibri" w:cs="Calibri"/>
        </w:rPr>
        <w:t>.</w:t>
      </w:r>
    </w:p>
    <w:p w14:paraId="1104B954" w14:textId="06634392" w:rsidR="00DF3D31" w:rsidRPr="00DF3D31" w:rsidRDefault="00DF3D31" w:rsidP="00133C8A">
      <w:pPr>
        <w:pStyle w:val="ListNumber"/>
      </w:pPr>
      <w:proofErr w:type="spellStart"/>
      <w:r>
        <w:rPr>
          <w:rFonts w:ascii="Calibri" w:hAnsi="Calibri" w:cs="Calibri"/>
        </w:rPr>
        <w:t>Hiện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tại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khách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hàng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chưa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gửi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tài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liệu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nhóm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không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biết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được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mức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độ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taì</w:t>
      </w:r>
      <w:proofErr w:type="spellEnd"/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liệu</w:t>
      </w:r>
      <w:proofErr w:type="spellEnd"/>
      <w:r>
        <w:rPr>
          <w:rFonts w:ascii="Calibri" w:hAnsi="Calibri" w:cs="Calibri"/>
        </w:rPr>
        <w:t xml:space="preserve"> bao </w:t>
      </w:r>
      <w:proofErr w:type="spellStart"/>
      <w:r>
        <w:rPr>
          <w:rFonts w:ascii="Calibri" w:hAnsi="Calibri" w:cs="Calibri"/>
        </w:rPr>
        <w:t>nhiêu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ước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tính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thời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gian</w:t>
      </w:r>
      <w:proofErr w:type="spellEnd"/>
      <w:r>
        <w:rPr>
          <w:rFonts w:ascii="Calibri" w:hAnsi="Calibri" w:cs="Calibri"/>
        </w:rPr>
        <w:t xml:space="preserve"> . </w:t>
      </w:r>
      <w:proofErr w:type="spellStart"/>
      <w:r>
        <w:rPr>
          <w:rFonts w:ascii="Calibri" w:hAnsi="Calibri" w:cs="Calibri"/>
        </w:rPr>
        <w:t>Nhóm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bàn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lại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với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nhau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đưa</w:t>
      </w:r>
      <w:proofErr w:type="spellEnd"/>
      <w:r>
        <w:rPr>
          <w:rFonts w:ascii="Calibri" w:hAnsi="Calibri" w:cs="Calibri"/>
        </w:rPr>
        <w:t xml:space="preserve"> ra </w:t>
      </w:r>
      <w:proofErr w:type="spellStart"/>
      <w:r>
        <w:rPr>
          <w:rFonts w:ascii="Calibri" w:hAnsi="Calibri" w:cs="Calibri"/>
        </w:rPr>
        <w:t>được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thời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tìm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hiểu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vấn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đề</w:t>
      </w:r>
      <w:proofErr w:type="spellEnd"/>
      <w:r>
        <w:rPr>
          <w:rFonts w:ascii="Calibri" w:hAnsi="Calibri" w:cs="Calibri"/>
        </w:rPr>
        <w:t xml:space="preserve"> bao </w:t>
      </w:r>
      <w:proofErr w:type="spellStart"/>
      <w:r>
        <w:rPr>
          <w:rFonts w:ascii="Calibri" w:hAnsi="Calibri" w:cs="Calibri"/>
        </w:rPr>
        <w:t>nhiêu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ngày</w:t>
      </w:r>
      <w:proofErr w:type="spellEnd"/>
      <w:r>
        <w:rPr>
          <w:rFonts w:ascii="Calibri" w:hAnsi="Calibri" w:cs="Calibri"/>
        </w:rPr>
        <w:t xml:space="preserve"> . </w:t>
      </w:r>
    </w:p>
    <w:p w14:paraId="26F10519" w14:textId="4420DB7C" w:rsidR="008B1C4D" w:rsidRDefault="00DF3D31" w:rsidP="008B1C4D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Theo </w:t>
      </w:r>
      <w:proofErr w:type="spellStart"/>
      <w:r>
        <w:rPr>
          <w:rFonts w:ascii="Calibri" w:hAnsi="Calibri" w:cs="Calibri"/>
        </w:rPr>
        <w:t>thầy</w:t>
      </w:r>
      <w:proofErr w:type="spellEnd"/>
      <w:r>
        <w:rPr>
          <w:rFonts w:ascii="Calibri" w:hAnsi="Calibri" w:cs="Calibri"/>
        </w:rPr>
        <w:t xml:space="preserve"> , Web </w:t>
      </w:r>
      <w:proofErr w:type="spellStart"/>
      <w:r>
        <w:rPr>
          <w:rFonts w:ascii="Calibri" w:hAnsi="Calibri" w:cs="Calibri"/>
        </w:rPr>
        <w:t>gis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tìm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hiểu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trong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khoảng</w:t>
      </w:r>
      <w:proofErr w:type="spellEnd"/>
      <w:r>
        <w:rPr>
          <w:rFonts w:ascii="Calibri" w:hAnsi="Calibri" w:cs="Calibri"/>
        </w:rPr>
        <w:t xml:space="preserve"> 2 – 3 </w:t>
      </w:r>
      <w:proofErr w:type="spellStart"/>
      <w:r>
        <w:rPr>
          <w:rFonts w:ascii="Calibri" w:hAnsi="Calibri" w:cs="Calibri"/>
        </w:rPr>
        <w:t>tuần</w:t>
      </w:r>
      <w:proofErr w:type="spellEnd"/>
      <w:r>
        <w:rPr>
          <w:rFonts w:ascii="Calibri" w:hAnsi="Calibri" w:cs="Calibri"/>
        </w:rPr>
        <w:t xml:space="preserve"> , Web </w:t>
      </w:r>
      <w:proofErr w:type="spellStart"/>
      <w:r>
        <w:rPr>
          <w:rFonts w:ascii="Calibri" w:hAnsi="Calibri" w:cs="Calibri"/>
        </w:rPr>
        <w:t>gis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những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kiểu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dữ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liệu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nào</w:t>
      </w:r>
      <w:proofErr w:type="spellEnd"/>
      <w:r>
        <w:rPr>
          <w:rFonts w:ascii="Calibri" w:hAnsi="Calibri" w:cs="Calibri"/>
        </w:rPr>
        <w:t xml:space="preserve"> ? </w:t>
      </w:r>
      <w:proofErr w:type="spellStart"/>
      <w:r w:rsidR="008B1C4D">
        <w:rPr>
          <w:rFonts w:ascii="Calibri" w:hAnsi="Calibri" w:cs="Calibri"/>
        </w:rPr>
        <w:t>theo</w:t>
      </w:r>
      <w:proofErr w:type="spellEnd"/>
      <w:r w:rsidR="008B1C4D">
        <w:rPr>
          <w:rFonts w:ascii="Calibri" w:hAnsi="Calibri" w:cs="Calibri"/>
        </w:rPr>
        <w:t xml:space="preserve"> </w:t>
      </w:r>
      <w:proofErr w:type="spellStart"/>
      <w:r w:rsidR="008B1C4D">
        <w:rPr>
          <w:rFonts w:ascii="Calibri" w:hAnsi="Calibri" w:cs="Calibri"/>
        </w:rPr>
        <w:t>nhóm</w:t>
      </w:r>
      <w:proofErr w:type="spellEnd"/>
      <w:r w:rsidR="008B1C4D">
        <w:rPr>
          <w:rFonts w:ascii="Calibri" w:hAnsi="Calibri" w:cs="Calibri"/>
        </w:rPr>
        <w:t xml:space="preserve"> </w:t>
      </w:r>
      <w:proofErr w:type="spellStart"/>
      <w:r w:rsidR="008B1C4D">
        <w:rPr>
          <w:rFonts w:ascii="Calibri" w:hAnsi="Calibri" w:cs="Calibri"/>
        </w:rPr>
        <w:t>tìm</w:t>
      </w:r>
      <w:proofErr w:type="spellEnd"/>
      <w:r w:rsidR="008B1C4D">
        <w:rPr>
          <w:rFonts w:ascii="Calibri" w:hAnsi="Calibri" w:cs="Calibri"/>
        </w:rPr>
        <w:t xml:space="preserve"> </w:t>
      </w:r>
      <w:proofErr w:type="spellStart"/>
      <w:r w:rsidR="008B1C4D">
        <w:rPr>
          <w:rFonts w:ascii="Calibri" w:hAnsi="Calibri" w:cs="Calibri"/>
        </w:rPr>
        <w:t>hiểu</w:t>
      </w:r>
      <w:proofErr w:type="spellEnd"/>
      <w:r w:rsidR="008B1C4D">
        <w:rPr>
          <w:rFonts w:ascii="Calibri" w:hAnsi="Calibri" w:cs="Calibri"/>
        </w:rPr>
        <w:t xml:space="preserve"> </w:t>
      </w:r>
      <w:proofErr w:type="spellStart"/>
      <w:r w:rsidR="008B1C4D">
        <w:rPr>
          <w:rFonts w:ascii="Calibri" w:hAnsi="Calibri" w:cs="Calibri"/>
        </w:rPr>
        <w:t>trên</w:t>
      </w:r>
      <w:proofErr w:type="spellEnd"/>
      <w:r w:rsidR="008B1C4D">
        <w:rPr>
          <w:rFonts w:ascii="Calibri" w:hAnsi="Calibri" w:cs="Calibri"/>
        </w:rPr>
        <w:t xml:space="preserve"> </w:t>
      </w:r>
      <w:proofErr w:type="spellStart"/>
      <w:r w:rsidR="008B1C4D">
        <w:rPr>
          <w:rFonts w:ascii="Calibri" w:hAnsi="Calibri" w:cs="Calibri"/>
        </w:rPr>
        <w:t>mạng</w:t>
      </w:r>
      <w:proofErr w:type="spellEnd"/>
      <w:r w:rsidR="008B1C4D">
        <w:rPr>
          <w:rFonts w:ascii="Calibri" w:hAnsi="Calibri" w:cs="Calibri"/>
        </w:rPr>
        <w:t xml:space="preserve"> </w:t>
      </w:r>
      <w:proofErr w:type="spellStart"/>
      <w:r w:rsidR="008B1C4D">
        <w:rPr>
          <w:rFonts w:ascii="Calibri" w:hAnsi="Calibri" w:cs="Calibri"/>
        </w:rPr>
        <w:t>thì</w:t>
      </w:r>
      <w:proofErr w:type="spellEnd"/>
      <w:r w:rsidR="008B1C4D">
        <w:rPr>
          <w:rFonts w:ascii="Calibri" w:hAnsi="Calibri" w:cs="Calibri"/>
        </w:rPr>
        <w:t xml:space="preserve"> </w:t>
      </w:r>
      <w:proofErr w:type="spellStart"/>
      <w:r w:rsidR="008B1C4D">
        <w:rPr>
          <w:rFonts w:ascii="Calibri" w:hAnsi="Calibri" w:cs="Calibri"/>
        </w:rPr>
        <w:t>chỉ</w:t>
      </w:r>
      <w:proofErr w:type="spellEnd"/>
      <w:r w:rsidR="008B1C4D">
        <w:rPr>
          <w:rFonts w:ascii="Calibri" w:hAnsi="Calibri" w:cs="Calibri"/>
        </w:rPr>
        <w:t xml:space="preserve"> </w:t>
      </w:r>
      <w:proofErr w:type="spellStart"/>
      <w:r w:rsidR="008B1C4D">
        <w:rPr>
          <w:rFonts w:ascii="Calibri" w:hAnsi="Calibri" w:cs="Calibri"/>
        </w:rPr>
        <w:t>có</w:t>
      </w:r>
      <w:proofErr w:type="spellEnd"/>
      <w:r w:rsidR="008B1C4D">
        <w:rPr>
          <w:rFonts w:ascii="Calibri" w:hAnsi="Calibri" w:cs="Calibri"/>
        </w:rPr>
        <w:t xml:space="preserve"> </w:t>
      </w:r>
      <w:proofErr w:type="spellStart"/>
      <w:r w:rsidR="008B1C4D">
        <w:rPr>
          <w:rFonts w:ascii="Calibri" w:hAnsi="Calibri" w:cs="Calibri"/>
        </w:rPr>
        <w:t>các</w:t>
      </w:r>
      <w:proofErr w:type="spellEnd"/>
      <w:r w:rsidR="008B1C4D">
        <w:rPr>
          <w:rFonts w:ascii="Calibri" w:hAnsi="Calibri" w:cs="Calibri"/>
        </w:rPr>
        <w:t xml:space="preserve"> </w:t>
      </w:r>
      <w:proofErr w:type="spellStart"/>
      <w:r w:rsidR="008B1C4D">
        <w:rPr>
          <w:rFonts w:ascii="Calibri" w:hAnsi="Calibri" w:cs="Calibri"/>
        </w:rPr>
        <w:t>luồng</w:t>
      </w:r>
      <w:proofErr w:type="spellEnd"/>
      <w:r w:rsidR="008B1C4D">
        <w:rPr>
          <w:rFonts w:ascii="Calibri" w:hAnsi="Calibri" w:cs="Calibri"/>
        </w:rPr>
        <w:t xml:space="preserve"> </w:t>
      </w:r>
      <w:proofErr w:type="spellStart"/>
      <w:r w:rsidR="008B1C4D">
        <w:rPr>
          <w:rFonts w:ascii="Calibri" w:hAnsi="Calibri" w:cs="Calibri"/>
        </w:rPr>
        <w:t>đi</w:t>
      </w:r>
      <w:proofErr w:type="spellEnd"/>
      <w:r w:rsidR="008B1C4D">
        <w:rPr>
          <w:rFonts w:ascii="Calibri" w:hAnsi="Calibri" w:cs="Calibri"/>
        </w:rPr>
        <w:t xml:space="preserve"> </w:t>
      </w:r>
      <w:proofErr w:type="spellStart"/>
      <w:r w:rsidR="008B1C4D">
        <w:rPr>
          <w:rFonts w:ascii="Calibri" w:hAnsi="Calibri" w:cs="Calibri"/>
        </w:rPr>
        <w:t>của</w:t>
      </w:r>
      <w:proofErr w:type="spellEnd"/>
      <w:r w:rsidR="008B1C4D">
        <w:rPr>
          <w:rFonts w:ascii="Calibri" w:hAnsi="Calibri" w:cs="Calibri"/>
        </w:rPr>
        <w:t xml:space="preserve"> </w:t>
      </w:r>
      <w:proofErr w:type="spellStart"/>
      <w:r w:rsidR="008B1C4D">
        <w:rPr>
          <w:rFonts w:ascii="Calibri" w:hAnsi="Calibri" w:cs="Calibri"/>
        </w:rPr>
        <w:t>nó</w:t>
      </w:r>
      <w:proofErr w:type="spellEnd"/>
      <w:r w:rsidR="008B1C4D">
        <w:rPr>
          <w:rFonts w:ascii="Calibri" w:hAnsi="Calibri" w:cs="Calibri"/>
        </w:rPr>
        <w:t xml:space="preserve"> </w:t>
      </w:r>
      <w:proofErr w:type="spellStart"/>
      <w:r w:rsidR="008B1C4D">
        <w:rPr>
          <w:rFonts w:ascii="Calibri" w:hAnsi="Calibri" w:cs="Calibri"/>
        </w:rPr>
        <w:t>chứ</w:t>
      </w:r>
      <w:proofErr w:type="spellEnd"/>
      <w:r w:rsidR="008B1C4D">
        <w:rPr>
          <w:rFonts w:ascii="Calibri" w:hAnsi="Calibri" w:cs="Calibri"/>
        </w:rPr>
        <w:t xml:space="preserve"> </w:t>
      </w:r>
      <w:proofErr w:type="spellStart"/>
      <w:r w:rsidR="008B1C4D">
        <w:rPr>
          <w:rFonts w:ascii="Calibri" w:hAnsi="Calibri" w:cs="Calibri"/>
        </w:rPr>
        <w:t>chưa</w:t>
      </w:r>
      <w:proofErr w:type="spellEnd"/>
      <w:r w:rsidR="008B1C4D">
        <w:rPr>
          <w:rFonts w:ascii="Calibri" w:hAnsi="Calibri" w:cs="Calibri"/>
        </w:rPr>
        <w:t xml:space="preserve">  </w:t>
      </w:r>
      <w:proofErr w:type="spellStart"/>
      <w:r w:rsidR="008B1C4D">
        <w:rPr>
          <w:rFonts w:ascii="Calibri" w:hAnsi="Calibri" w:cs="Calibri"/>
        </w:rPr>
        <w:t>có</w:t>
      </w:r>
      <w:proofErr w:type="spellEnd"/>
      <w:r w:rsidR="008B1C4D">
        <w:rPr>
          <w:rFonts w:ascii="Calibri" w:hAnsi="Calibri" w:cs="Calibri"/>
        </w:rPr>
        <w:t xml:space="preserve"> chi </w:t>
      </w:r>
      <w:proofErr w:type="spellStart"/>
      <w:r w:rsidR="008B1C4D">
        <w:rPr>
          <w:rFonts w:ascii="Calibri" w:hAnsi="Calibri" w:cs="Calibri"/>
        </w:rPr>
        <w:t>tiết</w:t>
      </w:r>
      <w:proofErr w:type="spellEnd"/>
      <w:r w:rsidR="008B1C4D">
        <w:rPr>
          <w:rFonts w:ascii="Calibri" w:hAnsi="Calibri" w:cs="Calibri"/>
        </w:rPr>
        <w:t xml:space="preserve"> </w:t>
      </w:r>
      <w:proofErr w:type="spellStart"/>
      <w:r w:rsidR="00BE2B35">
        <w:rPr>
          <w:rFonts w:ascii="Calibri" w:hAnsi="Calibri" w:cs="Calibri"/>
        </w:rPr>
        <w:t>nhóm</w:t>
      </w:r>
      <w:proofErr w:type="spellEnd"/>
      <w:r w:rsidR="00BE2B35">
        <w:rPr>
          <w:rFonts w:ascii="Calibri" w:hAnsi="Calibri" w:cs="Calibri"/>
        </w:rPr>
        <w:t xml:space="preserve"> </w:t>
      </w:r>
      <w:proofErr w:type="spellStart"/>
      <w:r w:rsidR="00BE2B35">
        <w:rPr>
          <w:rFonts w:ascii="Calibri" w:hAnsi="Calibri" w:cs="Calibri"/>
        </w:rPr>
        <w:t>sẽ</w:t>
      </w:r>
      <w:proofErr w:type="spellEnd"/>
      <w:r w:rsidR="00BE2B35">
        <w:rPr>
          <w:rFonts w:ascii="Calibri" w:hAnsi="Calibri" w:cs="Calibri"/>
        </w:rPr>
        <w:t xml:space="preserve"> </w:t>
      </w:r>
      <w:proofErr w:type="spellStart"/>
      <w:r w:rsidR="00BE2B35">
        <w:rPr>
          <w:rFonts w:ascii="Calibri" w:hAnsi="Calibri" w:cs="Calibri"/>
        </w:rPr>
        <w:t>chờ</w:t>
      </w:r>
      <w:proofErr w:type="spellEnd"/>
      <w:r w:rsidR="00BE2B35">
        <w:rPr>
          <w:rFonts w:ascii="Calibri" w:hAnsi="Calibri" w:cs="Calibri"/>
        </w:rPr>
        <w:t xml:space="preserve"> </w:t>
      </w:r>
      <w:proofErr w:type="spellStart"/>
      <w:r w:rsidR="00BE2B35">
        <w:rPr>
          <w:rFonts w:ascii="Calibri" w:hAnsi="Calibri" w:cs="Calibri"/>
        </w:rPr>
        <w:t>tài</w:t>
      </w:r>
      <w:proofErr w:type="spellEnd"/>
      <w:r w:rsidR="00BE2B35">
        <w:rPr>
          <w:rFonts w:ascii="Calibri" w:hAnsi="Calibri" w:cs="Calibri"/>
        </w:rPr>
        <w:t xml:space="preserve"> </w:t>
      </w:r>
      <w:proofErr w:type="spellStart"/>
      <w:r w:rsidR="00BE2B35">
        <w:rPr>
          <w:rFonts w:ascii="Calibri" w:hAnsi="Calibri" w:cs="Calibri"/>
        </w:rPr>
        <w:t>liệu</w:t>
      </w:r>
      <w:proofErr w:type="spellEnd"/>
      <w:r w:rsidR="00BE2B35">
        <w:rPr>
          <w:rFonts w:ascii="Calibri" w:hAnsi="Calibri" w:cs="Calibri"/>
        </w:rPr>
        <w:t xml:space="preserve"> </w:t>
      </w:r>
      <w:proofErr w:type="spellStart"/>
      <w:r w:rsidR="00BE2B35">
        <w:rPr>
          <w:rFonts w:ascii="Calibri" w:hAnsi="Calibri" w:cs="Calibri"/>
        </w:rPr>
        <w:t>của</w:t>
      </w:r>
      <w:proofErr w:type="spellEnd"/>
      <w:r w:rsidR="00BE2B35">
        <w:rPr>
          <w:rFonts w:ascii="Calibri" w:hAnsi="Calibri" w:cs="Calibri"/>
        </w:rPr>
        <w:t xml:space="preserve"> </w:t>
      </w:r>
      <w:proofErr w:type="spellStart"/>
      <w:r w:rsidR="00BE2B35">
        <w:rPr>
          <w:rFonts w:ascii="Calibri" w:hAnsi="Calibri" w:cs="Calibri"/>
        </w:rPr>
        <w:t>khách</w:t>
      </w:r>
      <w:proofErr w:type="spellEnd"/>
      <w:r w:rsidR="00BE2B35">
        <w:rPr>
          <w:rFonts w:ascii="Calibri" w:hAnsi="Calibri" w:cs="Calibri"/>
        </w:rPr>
        <w:t xml:space="preserve"> </w:t>
      </w:r>
      <w:proofErr w:type="spellStart"/>
      <w:r w:rsidR="00BE2B35">
        <w:rPr>
          <w:rFonts w:ascii="Calibri" w:hAnsi="Calibri" w:cs="Calibri"/>
        </w:rPr>
        <w:t>hàng</w:t>
      </w:r>
      <w:proofErr w:type="spellEnd"/>
      <w:r w:rsidR="00BE2B35">
        <w:rPr>
          <w:rFonts w:ascii="Calibri" w:hAnsi="Calibri" w:cs="Calibri"/>
        </w:rPr>
        <w:t xml:space="preserve"> </w:t>
      </w:r>
      <w:proofErr w:type="spellStart"/>
      <w:r w:rsidR="00BE2B35">
        <w:rPr>
          <w:rFonts w:ascii="Calibri" w:hAnsi="Calibri" w:cs="Calibri"/>
        </w:rPr>
        <w:t>và</w:t>
      </w:r>
      <w:proofErr w:type="spellEnd"/>
      <w:r w:rsidR="00BE2B35">
        <w:rPr>
          <w:rFonts w:ascii="Calibri" w:hAnsi="Calibri" w:cs="Calibri"/>
        </w:rPr>
        <w:t xml:space="preserve"> </w:t>
      </w:r>
      <w:proofErr w:type="spellStart"/>
      <w:r w:rsidR="00BE2B35">
        <w:rPr>
          <w:rFonts w:ascii="Calibri" w:hAnsi="Calibri" w:cs="Calibri"/>
        </w:rPr>
        <w:t>sẽ</w:t>
      </w:r>
      <w:proofErr w:type="spellEnd"/>
      <w:r w:rsidR="00BE2B35">
        <w:rPr>
          <w:rFonts w:ascii="Calibri" w:hAnsi="Calibri" w:cs="Calibri"/>
        </w:rPr>
        <w:t xml:space="preserve"> </w:t>
      </w:r>
      <w:proofErr w:type="spellStart"/>
      <w:r w:rsidR="00BE2B35">
        <w:rPr>
          <w:rFonts w:ascii="Calibri" w:hAnsi="Calibri" w:cs="Calibri"/>
        </w:rPr>
        <w:t>tìm</w:t>
      </w:r>
      <w:proofErr w:type="spellEnd"/>
      <w:r w:rsidR="00BE2B35">
        <w:rPr>
          <w:rFonts w:ascii="Calibri" w:hAnsi="Calibri" w:cs="Calibri"/>
        </w:rPr>
        <w:t xml:space="preserve"> </w:t>
      </w:r>
      <w:proofErr w:type="spellStart"/>
      <w:r w:rsidR="00BE2B35">
        <w:rPr>
          <w:rFonts w:ascii="Calibri" w:hAnsi="Calibri" w:cs="Calibri"/>
        </w:rPr>
        <w:t>hiểu</w:t>
      </w:r>
      <w:proofErr w:type="spellEnd"/>
      <w:r w:rsidR="00BE2B35">
        <w:rPr>
          <w:rFonts w:ascii="Calibri" w:hAnsi="Calibri" w:cs="Calibri"/>
        </w:rPr>
        <w:t xml:space="preserve"> </w:t>
      </w:r>
      <w:proofErr w:type="spellStart"/>
      <w:r w:rsidR="00BE2B35">
        <w:rPr>
          <w:rFonts w:ascii="Calibri" w:hAnsi="Calibri" w:cs="Calibri"/>
        </w:rPr>
        <w:t>thêm</w:t>
      </w:r>
      <w:proofErr w:type="spellEnd"/>
      <w:r w:rsidR="00BE2B35">
        <w:rPr>
          <w:rFonts w:ascii="Calibri" w:hAnsi="Calibri" w:cs="Calibri"/>
        </w:rPr>
        <w:t xml:space="preserve"> . </w:t>
      </w:r>
      <w:r w:rsidR="008B1C4D">
        <w:rPr>
          <w:rFonts w:ascii="Calibri" w:hAnsi="Calibri" w:cs="Calibri"/>
        </w:rPr>
        <w:t xml:space="preserve"> </w:t>
      </w:r>
    </w:p>
    <w:p w14:paraId="3B910B73" w14:textId="01693DBD" w:rsidR="000A5C18" w:rsidRDefault="000A5C18" w:rsidP="008B1C4D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</w:rPr>
      </w:pPr>
    </w:p>
    <w:p w14:paraId="3D722FE3" w14:textId="77777777" w:rsidR="000A5C18" w:rsidRPr="008B1C4D" w:rsidRDefault="000A5C18" w:rsidP="008B1C4D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</w:rPr>
      </w:pPr>
    </w:p>
    <w:p w14:paraId="7F88C52C" w14:textId="77777777" w:rsidR="00BE2B35" w:rsidRPr="00436036" w:rsidRDefault="00BE2B35" w:rsidP="00BE2B35">
      <w:pPr>
        <w:pStyle w:val="ListNumber"/>
      </w:pPr>
      <w:proofErr w:type="spellStart"/>
      <w:r>
        <w:t>Ch</w:t>
      </w:r>
      <w:r>
        <w:rPr>
          <w:rFonts w:ascii="Calibri" w:hAnsi="Calibri" w:cs="Calibri"/>
        </w:rPr>
        <w:t>ốt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lịch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họp</w:t>
      </w:r>
      <w:proofErr w:type="spellEnd"/>
      <w:r>
        <w:rPr>
          <w:rFonts w:ascii="Calibri" w:hAnsi="Calibri" w:cs="Calibri"/>
        </w:rPr>
        <w:t xml:space="preserve"> mentor </w:t>
      </w:r>
      <w:proofErr w:type="spellStart"/>
      <w:r>
        <w:rPr>
          <w:rFonts w:ascii="Calibri" w:hAnsi="Calibri" w:cs="Calibri"/>
        </w:rPr>
        <w:t>chiều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thứ</w:t>
      </w:r>
      <w:proofErr w:type="spellEnd"/>
      <w:r>
        <w:rPr>
          <w:rFonts w:ascii="Calibri" w:hAnsi="Calibri" w:cs="Calibri"/>
        </w:rPr>
        <w:t xml:space="preserve"> 3 ( 3h30) </w:t>
      </w:r>
      <w:proofErr w:type="spellStart"/>
      <w:r>
        <w:rPr>
          <w:rFonts w:ascii="Calibri" w:hAnsi="Calibri" w:cs="Calibri"/>
        </w:rPr>
        <w:t>tại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phòng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họp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vũng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tàu</w:t>
      </w:r>
      <w:proofErr w:type="spellEnd"/>
      <w:r>
        <w:rPr>
          <w:rFonts w:ascii="Calibri" w:hAnsi="Calibri" w:cs="Calibri"/>
        </w:rPr>
        <w:t xml:space="preserve"> . </w:t>
      </w:r>
      <w:proofErr w:type="spellStart"/>
      <w:r>
        <w:rPr>
          <w:rFonts w:ascii="Calibri" w:hAnsi="Calibri" w:cs="Calibri"/>
        </w:rPr>
        <w:t>thời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nộp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tại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liệu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thầy</w:t>
      </w:r>
      <w:proofErr w:type="spellEnd"/>
      <w:r>
        <w:rPr>
          <w:rFonts w:ascii="Calibri" w:hAnsi="Calibri" w:cs="Calibri"/>
        </w:rPr>
        <w:t xml:space="preserve"> review ( </w:t>
      </w:r>
      <w:proofErr w:type="spellStart"/>
      <w:r>
        <w:rPr>
          <w:rFonts w:ascii="Calibri" w:hAnsi="Calibri" w:cs="Calibri"/>
        </w:rPr>
        <w:t>chiều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thứ</w:t>
      </w:r>
      <w:proofErr w:type="spellEnd"/>
      <w:r>
        <w:rPr>
          <w:rFonts w:ascii="Calibri" w:hAnsi="Calibri" w:cs="Calibri"/>
        </w:rPr>
        <w:t xml:space="preserve"> 2 </w:t>
      </w:r>
      <w:proofErr w:type="spellStart"/>
      <w:r>
        <w:rPr>
          <w:rFonts w:ascii="Calibri" w:hAnsi="Calibri" w:cs="Calibri"/>
        </w:rPr>
        <w:t>trước</w:t>
      </w:r>
      <w:proofErr w:type="spellEnd"/>
      <w:r>
        <w:rPr>
          <w:rFonts w:ascii="Calibri" w:hAnsi="Calibri" w:cs="Calibri"/>
        </w:rPr>
        <w:t xml:space="preserve"> 17h) </w:t>
      </w:r>
    </w:p>
    <w:p w14:paraId="5AAD3FCC" w14:textId="371816D3" w:rsidR="00436036" w:rsidRPr="00B13B73" w:rsidRDefault="00BE2B35" w:rsidP="00133C8A">
      <w:pPr>
        <w:pStyle w:val="ListNumber"/>
      </w:pPr>
      <w:r>
        <w:t xml:space="preserve">Tool </w:t>
      </w:r>
      <w:proofErr w:type="spellStart"/>
      <w:r>
        <w:t>đ</w:t>
      </w:r>
      <w:r>
        <w:rPr>
          <w:rFonts w:ascii="Calibri" w:hAnsi="Calibri" w:cs="Calibri"/>
        </w:rPr>
        <w:t>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quản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nhóm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định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dùng</w:t>
      </w:r>
      <w:proofErr w:type="spellEnd"/>
      <w:r>
        <w:rPr>
          <w:rFonts w:ascii="Calibri" w:hAnsi="Calibri" w:cs="Calibri"/>
        </w:rPr>
        <w:t xml:space="preserve"> Trello . </w:t>
      </w:r>
      <w:proofErr w:type="spellStart"/>
      <w:r>
        <w:rPr>
          <w:rFonts w:ascii="Calibri" w:hAnsi="Calibri" w:cs="Calibri"/>
        </w:rPr>
        <w:t>Tuy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nhiên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trello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không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hỗ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trợ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quản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thời</w:t>
      </w:r>
      <w:proofErr w:type="spellEnd"/>
      <w:r>
        <w:rPr>
          <w:rFonts w:ascii="Calibri" w:hAnsi="Calibri" w:cs="Calibri"/>
        </w:rPr>
        <w:t xml:space="preserve"> gian </w:t>
      </w:r>
      <w:r w:rsidR="00B13B73">
        <w:rPr>
          <w:rFonts w:ascii="Calibri" w:hAnsi="Calibri" w:cs="Calibri"/>
        </w:rPr>
        <w:t xml:space="preserve">. </w:t>
      </w:r>
    </w:p>
    <w:p w14:paraId="32307598" w14:textId="691B14D6" w:rsidR="00B13B73" w:rsidRPr="0066548C" w:rsidRDefault="00B13B73" w:rsidP="00133C8A">
      <w:pPr>
        <w:pStyle w:val="ListNumber"/>
      </w:pPr>
      <w:proofErr w:type="spellStart"/>
      <w:r>
        <w:t>Ch</w:t>
      </w:r>
      <w:r>
        <w:rPr>
          <w:rFonts w:ascii="Calibri" w:hAnsi="Calibri" w:cs="Calibri"/>
        </w:rPr>
        <w:t>ốt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lại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nhóm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phải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môi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trường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việc</w:t>
      </w:r>
      <w:proofErr w:type="spellEnd"/>
      <w:r>
        <w:rPr>
          <w:rFonts w:ascii="Calibri" w:hAnsi="Calibri" w:cs="Calibri"/>
        </w:rPr>
        <w:t xml:space="preserve"> , </w:t>
      </w:r>
      <w:proofErr w:type="spellStart"/>
      <w:r>
        <w:rPr>
          <w:rFonts w:ascii="Calibri" w:hAnsi="Calibri" w:cs="Calibri"/>
        </w:rPr>
        <w:t>phải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sẵn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các</w:t>
      </w:r>
      <w:proofErr w:type="spellEnd"/>
      <w:r>
        <w:rPr>
          <w:rFonts w:ascii="Calibri" w:hAnsi="Calibri" w:cs="Calibri"/>
        </w:rPr>
        <w:t xml:space="preserve"> template </w:t>
      </w:r>
      <w:proofErr w:type="spellStart"/>
      <w:r>
        <w:rPr>
          <w:rFonts w:ascii="Calibri" w:hAnsi="Calibri" w:cs="Calibri"/>
        </w:rPr>
        <w:t>để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quản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nhóm</w:t>
      </w:r>
      <w:proofErr w:type="spellEnd"/>
      <w:r>
        <w:rPr>
          <w:rFonts w:ascii="Calibri" w:hAnsi="Calibri" w:cs="Calibri"/>
        </w:rPr>
        <w:t xml:space="preserve"> . </w:t>
      </w:r>
      <w:proofErr w:type="spellStart"/>
      <w:r>
        <w:rPr>
          <w:rFonts w:ascii="Calibri" w:hAnsi="Calibri" w:cs="Calibri"/>
        </w:rPr>
        <w:t>Trong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ngày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nếu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khách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hàng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chưa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phản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hồi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thì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phải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báo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thầy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thầy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nhắc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nhở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khách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hàng</w:t>
      </w:r>
      <w:proofErr w:type="spellEnd"/>
      <w:r>
        <w:rPr>
          <w:rFonts w:ascii="Calibri" w:hAnsi="Calibri" w:cs="Calibri"/>
        </w:rPr>
        <w:t xml:space="preserve"> . </w:t>
      </w:r>
    </w:p>
    <w:p w14:paraId="4EFB5139" w14:textId="52764D90" w:rsidR="0066548C" w:rsidRPr="00133C8A" w:rsidRDefault="0066548C" w:rsidP="0066548C">
      <w:pPr>
        <w:pStyle w:val="ListNumber"/>
        <w:numPr>
          <w:ilvl w:val="0"/>
          <w:numId w:val="6"/>
        </w:numPr>
      </w:pPr>
      <w:proofErr w:type="spellStart"/>
      <w:r>
        <w:rPr>
          <w:rFonts w:ascii="Calibri" w:hAnsi="Calibri" w:cs="Calibri"/>
        </w:rPr>
        <w:t>Khó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khăn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gặp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trong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tuần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vừa</w:t>
      </w:r>
      <w:proofErr w:type="spellEnd"/>
      <w:r>
        <w:rPr>
          <w:rFonts w:ascii="Calibri" w:hAnsi="Calibri" w:cs="Calibri"/>
        </w:rPr>
        <w:t xml:space="preserve"> qua : </w:t>
      </w:r>
      <w:proofErr w:type="spellStart"/>
      <w:r>
        <w:rPr>
          <w:rFonts w:ascii="Calibri" w:hAnsi="Calibri" w:cs="Calibri"/>
        </w:rPr>
        <w:t>Việc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gửi</w:t>
      </w:r>
      <w:proofErr w:type="spellEnd"/>
      <w:r>
        <w:rPr>
          <w:rFonts w:ascii="Calibri" w:hAnsi="Calibri" w:cs="Calibri"/>
        </w:rPr>
        <w:t xml:space="preserve"> mail </w:t>
      </w:r>
      <w:proofErr w:type="spellStart"/>
      <w:r>
        <w:rPr>
          <w:rFonts w:ascii="Calibri" w:hAnsi="Calibri" w:cs="Calibri"/>
        </w:rPr>
        <w:t>cho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khách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hàng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gặp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trục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trặc</w:t>
      </w:r>
      <w:proofErr w:type="spellEnd"/>
      <w:r>
        <w:rPr>
          <w:rFonts w:ascii="Calibri" w:hAnsi="Calibri" w:cs="Calibri"/>
        </w:rPr>
        <w:t xml:space="preserve"> do </w:t>
      </w:r>
      <w:proofErr w:type="spellStart"/>
      <w:r>
        <w:rPr>
          <w:rFonts w:ascii="Calibri" w:hAnsi="Calibri" w:cs="Calibri"/>
        </w:rPr>
        <w:t>sai</w:t>
      </w:r>
      <w:proofErr w:type="spellEnd"/>
      <w:r>
        <w:rPr>
          <w:rFonts w:ascii="Calibri" w:hAnsi="Calibri" w:cs="Calibri"/>
        </w:rPr>
        <w:t xml:space="preserve"> mail </w:t>
      </w:r>
      <w:proofErr w:type="spellStart"/>
      <w:r>
        <w:rPr>
          <w:rFonts w:ascii="Calibri" w:hAnsi="Calibri" w:cs="Calibri"/>
        </w:rPr>
        <w:t>nên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khách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hàng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đã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không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nhận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được</w:t>
      </w:r>
      <w:proofErr w:type="spellEnd"/>
      <w:r>
        <w:rPr>
          <w:rFonts w:ascii="Calibri" w:hAnsi="Calibri" w:cs="Calibri"/>
        </w:rPr>
        <w:t xml:space="preserve"> mail </w:t>
      </w:r>
      <w:proofErr w:type="spellStart"/>
      <w:r>
        <w:rPr>
          <w:rFonts w:ascii="Calibri" w:hAnsi="Calibri" w:cs="Calibri"/>
        </w:rPr>
        <w:t>của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nhóm</w:t>
      </w:r>
      <w:proofErr w:type="spellEnd"/>
      <w:r>
        <w:rPr>
          <w:rFonts w:ascii="Calibri" w:hAnsi="Calibri" w:cs="Calibri"/>
        </w:rPr>
        <w:t xml:space="preserve"> , </w:t>
      </w:r>
      <w:proofErr w:type="spellStart"/>
      <w:r>
        <w:rPr>
          <w:rFonts w:ascii="Calibri" w:hAnsi="Calibri" w:cs="Calibri"/>
        </w:rPr>
        <w:t>tuy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nhiên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nhóm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đã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với</w:t>
      </w:r>
      <w:proofErr w:type="spellEnd"/>
      <w:r>
        <w:rPr>
          <w:rFonts w:ascii="Calibri" w:hAnsi="Calibri" w:cs="Calibri"/>
        </w:rPr>
        <w:t xml:space="preserve"> mentor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đã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gửi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được</w:t>
      </w:r>
      <w:proofErr w:type="spellEnd"/>
      <w:r>
        <w:rPr>
          <w:rFonts w:ascii="Calibri" w:hAnsi="Calibri" w:cs="Calibri"/>
        </w:rPr>
        <w:t xml:space="preserve"> mail </w:t>
      </w:r>
      <w:proofErr w:type="spellStart"/>
      <w:r>
        <w:rPr>
          <w:rFonts w:ascii="Calibri" w:hAnsi="Calibri" w:cs="Calibri"/>
        </w:rPr>
        <w:t>cho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khách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hàng</w:t>
      </w:r>
      <w:proofErr w:type="spellEnd"/>
      <w:r>
        <w:rPr>
          <w:rFonts w:ascii="Calibri" w:hAnsi="Calibri" w:cs="Calibri"/>
        </w:rPr>
        <w:t xml:space="preserve"> .</w:t>
      </w:r>
      <w:bookmarkStart w:id="0" w:name="_GoBack"/>
      <w:bookmarkEnd w:id="0"/>
    </w:p>
    <w:tbl>
      <w:tblPr>
        <w:tblStyle w:val="BlueCurveMinutesTable"/>
        <w:tblW w:w="4450" w:type="pct"/>
        <w:tblLook w:val="0620" w:firstRow="1" w:lastRow="0" w:firstColumn="0" w:lastColumn="0" w:noHBand="1" w:noVBand="1"/>
        <w:tblDescription w:val="Table of action items, owners, deadlines and status"/>
      </w:tblPr>
      <w:tblGrid>
        <w:gridCol w:w="1835"/>
        <w:gridCol w:w="2319"/>
        <w:gridCol w:w="1439"/>
        <w:gridCol w:w="2737"/>
      </w:tblGrid>
      <w:tr w:rsidR="0087088A" w:rsidRPr="00424C86" w14:paraId="145B351E" w14:textId="77777777" w:rsidTr="00B11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1232" w:type="pct"/>
          </w:tcPr>
          <w:p w14:paraId="27DC104F" w14:textId="77777777" w:rsidR="0087088A" w:rsidRPr="00424C86" w:rsidRDefault="0055207D" w:rsidP="00424C86">
            <w:sdt>
              <w:sdtPr>
                <w:id w:val="132836526"/>
                <w:placeholder>
                  <w:docPart w:val="979A00CE305E4806AF7D4320852FBB64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Action It</w:t>
                </w:r>
                <w:r w:rsidR="00F85275">
                  <w:t>e</w:t>
                </w:r>
                <w:r w:rsidR="00835CA2">
                  <w:t>ms</w:t>
                </w:r>
              </w:sdtContent>
            </w:sdt>
          </w:p>
        </w:tc>
        <w:tc>
          <w:tcPr>
            <w:tcW w:w="1523" w:type="pct"/>
          </w:tcPr>
          <w:p w14:paraId="406A6B69" w14:textId="77777777" w:rsidR="0087088A" w:rsidRPr="00424C86" w:rsidRDefault="0055207D" w:rsidP="00424C86">
            <w:sdt>
              <w:sdtPr>
                <w:id w:val="-119918706"/>
                <w:placeholder>
                  <w:docPart w:val="F22677ADD55F4901BDF4575707BD5183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Owner(s)</w:t>
                </w:r>
              </w:sdtContent>
            </w:sdt>
          </w:p>
        </w:tc>
        <w:tc>
          <w:tcPr>
            <w:tcW w:w="472" w:type="pct"/>
          </w:tcPr>
          <w:p w14:paraId="4DA76446" w14:textId="77777777" w:rsidR="0087088A" w:rsidRPr="00424C86" w:rsidRDefault="0055207D" w:rsidP="00424C86">
            <w:sdt>
              <w:sdtPr>
                <w:id w:val="-848566013"/>
                <w:placeholder>
                  <w:docPart w:val="509C7A2D52F04A13A45194EFC4B02333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Deadline</w:t>
                </w:r>
              </w:sdtContent>
            </w:sdt>
          </w:p>
        </w:tc>
        <w:tc>
          <w:tcPr>
            <w:tcW w:w="1773" w:type="pct"/>
          </w:tcPr>
          <w:p w14:paraId="29BEB60F" w14:textId="77777777" w:rsidR="0087088A" w:rsidRPr="00424C86" w:rsidRDefault="0055207D" w:rsidP="00424C86">
            <w:sdt>
              <w:sdtPr>
                <w:id w:val="2046561962"/>
                <w:placeholder>
                  <w:docPart w:val="DA4C2AE039D24A68A685C7959F2D57B0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Status</w:t>
                </w:r>
              </w:sdtContent>
            </w:sdt>
          </w:p>
        </w:tc>
      </w:tr>
      <w:tr w:rsidR="0087088A" w:rsidRPr="00424C86" w14:paraId="5D1EE839" w14:textId="77777777" w:rsidTr="00B11F6E">
        <w:trPr>
          <w:trHeight w:val="288"/>
        </w:trPr>
        <w:tc>
          <w:tcPr>
            <w:tcW w:w="1232" w:type="pct"/>
          </w:tcPr>
          <w:p w14:paraId="70C749A2" w14:textId="77777777" w:rsidR="0035029A" w:rsidRDefault="00BE2B35" w:rsidP="00BE2B35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Hẹn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gặp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khách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hàng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</w:p>
          <w:p w14:paraId="661E9A18" w14:textId="77777777" w:rsidR="00BE2B35" w:rsidRDefault="00BE2B35" w:rsidP="00BE2B35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Nghiên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cứu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tài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liệu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khách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hàng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</w:p>
          <w:p w14:paraId="0A11874F" w14:textId="6C9E0C78" w:rsidR="00BE2B35" w:rsidRPr="00BE2B35" w:rsidRDefault="00BE2B35" w:rsidP="00BE2B35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Hoàn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thành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các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tài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liệu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523" w:type="pct"/>
          </w:tcPr>
          <w:p w14:paraId="29265915" w14:textId="77777777" w:rsidR="0087088A" w:rsidRDefault="00BE2B35" w:rsidP="00BE2B35">
            <w:pPr>
              <w:ind w:left="735"/>
            </w:pPr>
            <w:r>
              <w:t xml:space="preserve">Team </w:t>
            </w:r>
          </w:p>
          <w:p w14:paraId="50B129C8" w14:textId="77777777" w:rsidR="00BE2B35" w:rsidRDefault="00BE2B35" w:rsidP="00BE2B35"/>
          <w:p w14:paraId="4402D551" w14:textId="77777777" w:rsidR="00BE2B35" w:rsidRDefault="00BE2B35" w:rsidP="00BE2B35">
            <w:pPr>
              <w:ind w:firstLine="720"/>
            </w:pPr>
            <w:r>
              <w:t>Team</w:t>
            </w:r>
          </w:p>
          <w:p w14:paraId="0E676895" w14:textId="77777777" w:rsidR="00BE2B35" w:rsidRDefault="00BE2B35" w:rsidP="00BE2B35"/>
          <w:p w14:paraId="5D809925" w14:textId="3023C57E" w:rsidR="00BE2B35" w:rsidRPr="00BE2B35" w:rsidRDefault="00BE2B35" w:rsidP="00BE2B35">
            <w:pPr>
              <w:ind w:firstLine="720"/>
            </w:pPr>
            <w:r>
              <w:t>Team</w:t>
            </w:r>
          </w:p>
        </w:tc>
        <w:tc>
          <w:tcPr>
            <w:tcW w:w="472" w:type="pct"/>
          </w:tcPr>
          <w:p w14:paraId="3879D451" w14:textId="77777777" w:rsidR="0087088A" w:rsidRDefault="00B11F6E" w:rsidP="00424C86">
            <w:r>
              <w:t>28/10/2019</w:t>
            </w:r>
          </w:p>
          <w:p w14:paraId="26A565EE" w14:textId="77777777" w:rsidR="00B11F6E" w:rsidRDefault="00B11F6E" w:rsidP="00B11F6E"/>
          <w:p w14:paraId="72A7485C" w14:textId="77777777" w:rsidR="00B11F6E" w:rsidRDefault="00B11F6E" w:rsidP="00B11F6E">
            <w:r>
              <w:t>28/10/2019</w:t>
            </w:r>
          </w:p>
          <w:p w14:paraId="3FF5CD5C" w14:textId="77777777" w:rsidR="00B11F6E" w:rsidRDefault="00B11F6E" w:rsidP="00B11F6E"/>
          <w:p w14:paraId="29800A2B" w14:textId="44288A3A" w:rsidR="00B11F6E" w:rsidRPr="00B11F6E" w:rsidRDefault="00B11F6E" w:rsidP="00B11F6E">
            <w:r>
              <w:t>28/10/2019</w:t>
            </w:r>
          </w:p>
        </w:tc>
        <w:tc>
          <w:tcPr>
            <w:tcW w:w="1773" w:type="pct"/>
          </w:tcPr>
          <w:p w14:paraId="10FFABED" w14:textId="77777777" w:rsidR="0087088A" w:rsidRDefault="0087088A" w:rsidP="00424C86"/>
          <w:p w14:paraId="542047D0" w14:textId="77777777" w:rsidR="00B11F6E" w:rsidRPr="00B11F6E" w:rsidRDefault="00B11F6E" w:rsidP="00B11F6E"/>
          <w:p w14:paraId="5F66BC65" w14:textId="77777777" w:rsidR="00B11F6E" w:rsidRDefault="00B11F6E" w:rsidP="00B11F6E"/>
          <w:p w14:paraId="466FF9CC" w14:textId="77777777" w:rsidR="00B11F6E" w:rsidRDefault="00B11F6E" w:rsidP="00B11F6E"/>
          <w:p w14:paraId="3012D26A" w14:textId="66EA529B" w:rsidR="00B11F6E" w:rsidRPr="00B11F6E" w:rsidRDefault="00B11F6E" w:rsidP="00B11F6E">
            <w:pPr>
              <w:jc w:val="center"/>
            </w:pPr>
          </w:p>
        </w:tc>
      </w:tr>
      <w:tr w:rsidR="0087088A" w:rsidRPr="00424C86" w14:paraId="14A72103" w14:textId="77777777" w:rsidTr="00B11F6E">
        <w:trPr>
          <w:trHeight w:val="288"/>
        </w:trPr>
        <w:tc>
          <w:tcPr>
            <w:tcW w:w="1232" w:type="pct"/>
          </w:tcPr>
          <w:p w14:paraId="05BFC9FF" w14:textId="77777777" w:rsidR="0087088A" w:rsidRPr="00424C86" w:rsidRDefault="0087088A" w:rsidP="00424C86"/>
        </w:tc>
        <w:tc>
          <w:tcPr>
            <w:tcW w:w="1523" w:type="pct"/>
          </w:tcPr>
          <w:p w14:paraId="29B4F5B5" w14:textId="77777777" w:rsidR="0087088A" w:rsidRPr="00424C86" w:rsidRDefault="0087088A" w:rsidP="00424C86"/>
        </w:tc>
        <w:tc>
          <w:tcPr>
            <w:tcW w:w="472" w:type="pct"/>
          </w:tcPr>
          <w:p w14:paraId="1E42F1D4" w14:textId="77777777" w:rsidR="0087088A" w:rsidRPr="00424C86" w:rsidRDefault="0087088A" w:rsidP="00424C86"/>
        </w:tc>
        <w:tc>
          <w:tcPr>
            <w:tcW w:w="1773" w:type="pct"/>
          </w:tcPr>
          <w:p w14:paraId="09441A06" w14:textId="77777777" w:rsidR="0087088A" w:rsidRPr="00424C86" w:rsidRDefault="0087088A" w:rsidP="00424C86"/>
        </w:tc>
      </w:tr>
      <w:tr w:rsidR="0087088A" w:rsidRPr="00424C86" w14:paraId="56999BDF" w14:textId="77777777" w:rsidTr="00B11F6E">
        <w:trPr>
          <w:trHeight w:val="288"/>
        </w:trPr>
        <w:tc>
          <w:tcPr>
            <w:tcW w:w="1232" w:type="pct"/>
          </w:tcPr>
          <w:p w14:paraId="6AAA38D8" w14:textId="77777777" w:rsidR="0087088A" w:rsidRPr="00424C86" w:rsidRDefault="0087088A" w:rsidP="00424C86"/>
        </w:tc>
        <w:tc>
          <w:tcPr>
            <w:tcW w:w="1523" w:type="pct"/>
          </w:tcPr>
          <w:p w14:paraId="1F539E9F" w14:textId="77777777" w:rsidR="0087088A" w:rsidRPr="00424C86" w:rsidRDefault="0087088A" w:rsidP="00424C86"/>
        </w:tc>
        <w:tc>
          <w:tcPr>
            <w:tcW w:w="472" w:type="pct"/>
          </w:tcPr>
          <w:p w14:paraId="65F8FFAB" w14:textId="77777777" w:rsidR="0087088A" w:rsidRPr="00424C86" w:rsidRDefault="0087088A" w:rsidP="00424C86"/>
        </w:tc>
        <w:tc>
          <w:tcPr>
            <w:tcW w:w="1773" w:type="pct"/>
          </w:tcPr>
          <w:p w14:paraId="1C752F05" w14:textId="77777777" w:rsidR="0087088A" w:rsidRPr="00424C86" w:rsidRDefault="0087088A" w:rsidP="00424C86"/>
        </w:tc>
      </w:tr>
      <w:tr w:rsidR="0087088A" w:rsidRPr="00424C86" w14:paraId="0D21A17F" w14:textId="77777777" w:rsidTr="00B11F6E">
        <w:trPr>
          <w:trHeight w:val="288"/>
        </w:trPr>
        <w:tc>
          <w:tcPr>
            <w:tcW w:w="1232" w:type="pct"/>
          </w:tcPr>
          <w:p w14:paraId="5DFD97AC" w14:textId="77777777" w:rsidR="0087088A" w:rsidRPr="00424C86" w:rsidRDefault="0087088A" w:rsidP="00424C86"/>
        </w:tc>
        <w:tc>
          <w:tcPr>
            <w:tcW w:w="1523" w:type="pct"/>
          </w:tcPr>
          <w:p w14:paraId="64B07D45" w14:textId="77777777" w:rsidR="0087088A" w:rsidRPr="00424C86" w:rsidRDefault="0087088A" w:rsidP="00424C86"/>
        </w:tc>
        <w:tc>
          <w:tcPr>
            <w:tcW w:w="472" w:type="pct"/>
          </w:tcPr>
          <w:p w14:paraId="61C2AD76" w14:textId="77777777" w:rsidR="0087088A" w:rsidRPr="00424C86" w:rsidRDefault="0087088A" w:rsidP="00424C86"/>
        </w:tc>
        <w:tc>
          <w:tcPr>
            <w:tcW w:w="1773" w:type="pct"/>
          </w:tcPr>
          <w:p w14:paraId="04856934" w14:textId="77777777" w:rsidR="0087088A" w:rsidRPr="00424C86" w:rsidRDefault="0087088A" w:rsidP="00424C86"/>
        </w:tc>
      </w:tr>
      <w:tr w:rsidR="006D6101" w:rsidRPr="00424C86" w14:paraId="0F63923E" w14:textId="77777777" w:rsidTr="00B11F6E">
        <w:trPr>
          <w:trHeight w:val="288"/>
        </w:trPr>
        <w:tc>
          <w:tcPr>
            <w:tcW w:w="1232" w:type="pct"/>
          </w:tcPr>
          <w:p w14:paraId="5E3D420D" w14:textId="77777777" w:rsidR="006D6101" w:rsidRPr="00424C86" w:rsidRDefault="006D6101" w:rsidP="00424C86"/>
        </w:tc>
        <w:tc>
          <w:tcPr>
            <w:tcW w:w="1523" w:type="pct"/>
          </w:tcPr>
          <w:p w14:paraId="6F1BE069" w14:textId="77777777" w:rsidR="006D6101" w:rsidRPr="00424C86" w:rsidRDefault="006D6101" w:rsidP="00424C86"/>
        </w:tc>
        <w:tc>
          <w:tcPr>
            <w:tcW w:w="472" w:type="pct"/>
          </w:tcPr>
          <w:p w14:paraId="1B7D075F" w14:textId="77777777" w:rsidR="006D6101" w:rsidRPr="00424C86" w:rsidRDefault="006D6101" w:rsidP="00424C86"/>
        </w:tc>
        <w:tc>
          <w:tcPr>
            <w:tcW w:w="1773" w:type="pct"/>
          </w:tcPr>
          <w:p w14:paraId="2690784B" w14:textId="77777777" w:rsidR="006D6101" w:rsidRPr="00424C86" w:rsidRDefault="006D6101" w:rsidP="00424C86"/>
        </w:tc>
      </w:tr>
    </w:tbl>
    <w:p w14:paraId="79EE0274" w14:textId="77777777" w:rsidR="00A66B18" w:rsidRPr="00A6783B" w:rsidRDefault="00A66B18" w:rsidP="000E3FBF"/>
    <w:sectPr w:rsidR="00A66B18" w:rsidRPr="00A6783B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C3F51" w14:textId="77777777" w:rsidR="0055207D" w:rsidRDefault="0055207D" w:rsidP="00A66B18">
      <w:pPr>
        <w:spacing w:before="0" w:after="0"/>
      </w:pPr>
      <w:r>
        <w:separator/>
      </w:r>
    </w:p>
  </w:endnote>
  <w:endnote w:type="continuationSeparator" w:id="0">
    <w:p w14:paraId="0466E3EE" w14:textId="77777777" w:rsidR="0055207D" w:rsidRDefault="0055207D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7278ED" w14:textId="77777777" w:rsidR="0055207D" w:rsidRDefault="0055207D" w:rsidP="00A66B18">
      <w:pPr>
        <w:spacing w:before="0" w:after="0"/>
      </w:pPr>
      <w:r>
        <w:separator/>
      </w:r>
    </w:p>
  </w:footnote>
  <w:footnote w:type="continuationSeparator" w:id="0">
    <w:p w14:paraId="1A998875" w14:textId="77777777" w:rsidR="0055207D" w:rsidRDefault="0055207D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F2180" w14:textId="081CE469" w:rsidR="00837AC5" w:rsidRDefault="000A5C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97CAC8" wp14:editId="2EA78095">
              <wp:simplePos x="0" y="0"/>
              <wp:positionH relativeFrom="page">
                <wp:posOffset>-142875</wp:posOffset>
              </wp:positionH>
              <wp:positionV relativeFrom="paragraph">
                <wp:posOffset>-1532255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6910EE" id="Graphic 17" o:spid="_x0000_s1026" style="position:absolute;margin-left:-11.25pt;margin-top:-120.65pt;width:649.45pt;height:238.3pt;z-index:-251657216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BFA7BD3"/>
    <w:multiLevelType w:val="hybridMultilevel"/>
    <w:tmpl w:val="F140EB64"/>
    <w:lvl w:ilvl="0" w:tplc="AB78B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149FA"/>
    <w:multiLevelType w:val="hybridMultilevel"/>
    <w:tmpl w:val="85E8AFFE"/>
    <w:lvl w:ilvl="0" w:tplc="FCD0796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D7"/>
    <w:rsid w:val="00007033"/>
    <w:rsid w:val="00083BAA"/>
    <w:rsid w:val="000A5C18"/>
    <w:rsid w:val="000C0F71"/>
    <w:rsid w:val="000C3168"/>
    <w:rsid w:val="000E3FBF"/>
    <w:rsid w:val="0010680C"/>
    <w:rsid w:val="00133C8A"/>
    <w:rsid w:val="001766D6"/>
    <w:rsid w:val="001D0A89"/>
    <w:rsid w:val="001E2320"/>
    <w:rsid w:val="00214E28"/>
    <w:rsid w:val="002E2E0A"/>
    <w:rsid w:val="0030211A"/>
    <w:rsid w:val="0035029A"/>
    <w:rsid w:val="00352B81"/>
    <w:rsid w:val="003941C9"/>
    <w:rsid w:val="003A0150"/>
    <w:rsid w:val="003B1A29"/>
    <w:rsid w:val="003C5711"/>
    <w:rsid w:val="003E24DF"/>
    <w:rsid w:val="0041428F"/>
    <w:rsid w:val="00424C86"/>
    <w:rsid w:val="00436036"/>
    <w:rsid w:val="0048461A"/>
    <w:rsid w:val="004A1274"/>
    <w:rsid w:val="004A2B0D"/>
    <w:rsid w:val="0055207D"/>
    <w:rsid w:val="00565403"/>
    <w:rsid w:val="005C2210"/>
    <w:rsid w:val="005C3CC4"/>
    <w:rsid w:val="00615018"/>
    <w:rsid w:val="0062123A"/>
    <w:rsid w:val="00646E75"/>
    <w:rsid w:val="0066548C"/>
    <w:rsid w:val="006833B8"/>
    <w:rsid w:val="006D6101"/>
    <w:rsid w:val="006F6F10"/>
    <w:rsid w:val="00783E79"/>
    <w:rsid w:val="007B5AE8"/>
    <w:rsid w:val="007B7D3C"/>
    <w:rsid w:val="007E6992"/>
    <w:rsid w:val="007E7141"/>
    <w:rsid w:val="007E7F36"/>
    <w:rsid w:val="007F5192"/>
    <w:rsid w:val="00835CA2"/>
    <w:rsid w:val="00837AC5"/>
    <w:rsid w:val="0085080A"/>
    <w:rsid w:val="00862033"/>
    <w:rsid w:val="00867824"/>
    <w:rsid w:val="0087088A"/>
    <w:rsid w:val="008B1C4D"/>
    <w:rsid w:val="0092336B"/>
    <w:rsid w:val="009A3ECE"/>
    <w:rsid w:val="009D64E6"/>
    <w:rsid w:val="009D6E13"/>
    <w:rsid w:val="00A66B18"/>
    <w:rsid w:val="00A6783B"/>
    <w:rsid w:val="00A96CF8"/>
    <w:rsid w:val="00AE1388"/>
    <w:rsid w:val="00AF3982"/>
    <w:rsid w:val="00B03A75"/>
    <w:rsid w:val="00B11F6E"/>
    <w:rsid w:val="00B13B73"/>
    <w:rsid w:val="00B2499C"/>
    <w:rsid w:val="00B50294"/>
    <w:rsid w:val="00B57D6E"/>
    <w:rsid w:val="00BC24B5"/>
    <w:rsid w:val="00BE2B35"/>
    <w:rsid w:val="00C20AFE"/>
    <w:rsid w:val="00C2798A"/>
    <w:rsid w:val="00C454A4"/>
    <w:rsid w:val="00C541F7"/>
    <w:rsid w:val="00C6535F"/>
    <w:rsid w:val="00C701F7"/>
    <w:rsid w:val="00C70786"/>
    <w:rsid w:val="00D158D3"/>
    <w:rsid w:val="00D41084"/>
    <w:rsid w:val="00D46235"/>
    <w:rsid w:val="00D50AA8"/>
    <w:rsid w:val="00D66593"/>
    <w:rsid w:val="00D921D7"/>
    <w:rsid w:val="00DE6DA2"/>
    <w:rsid w:val="00DF2D30"/>
    <w:rsid w:val="00DF3D31"/>
    <w:rsid w:val="00E21240"/>
    <w:rsid w:val="00E55D74"/>
    <w:rsid w:val="00E61EEC"/>
    <w:rsid w:val="00E6540C"/>
    <w:rsid w:val="00E8009F"/>
    <w:rsid w:val="00E81E2A"/>
    <w:rsid w:val="00EA6A6F"/>
    <w:rsid w:val="00EB7785"/>
    <w:rsid w:val="00EC37E4"/>
    <w:rsid w:val="00EE0952"/>
    <w:rsid w:val="00F30CA5"/>
    <w:rsid w:val="00F50480"/>
    <w:rsid w:val="00F542A2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2FAA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79A00CE305E4806AF7D4320852FB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0AD60-68AD-4399-9FEF-DC314E0D5673}"/>
      </w:docPartPr>
      <w:docPartBody>
        <w:p w:rsidR="008714C2" w:rsidRDefault="005F6A4A">
          <w:pPr>
            <w:pStyle w:val="979A00CE305E4806AF7D4320852FBB64"/>
          </w:pPr>
          <w:r>
            <w:t>Action Items</w:t>
          </w:r>
        </w:p>
      </w:docPartBody>
    </w:docPart>
    <w:docPart>
      <w:docPartPr>
        <w:name w:val="F22677ADD55F4901BDF4575707BD5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2A40E-ECA9-49C9-8B08-420B17062079}"/>
      </w:docPartPr>
      <w:docPartBody>
        <w:p w:rsidR="008714C2" w:rsidRDefault="005F6A4A">
          <w:pPr>
            <w:pStyle w:val="F22677ADD55F4901BDF4575707BD5183"/>
          </w:pPr>
          <w:r>
            <w:t>Owner(s)</w:t>
          </w:r>
        </w:p>
      </w:docPartBody>
    </w:docPart>
    <w:docPart>
      <w:docPartPr>
        <w:name w:val="509C7A2D52F04A13A45194EFC4B02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C662E-6C62-4517-9B6D-622EA1B58E9F}"/>
      </w:docPartPr>
      <w:docPartBody>
        <w:p w:rsidR="008714C2" w:rsidRDefault="005F6A4A">
          <w:pPr>
            <w:pStyle w:val="509C7A2D52F04A13A45194EFC4B02333"/>
          </w:pPr>
          <w:r>
            <w:t>Deadline</w:t>
          </w:r>
        </w:p>
      </w:docPartBody>
    </w:docPart>
    <w:docPart>
      <w:docPartPr>
        <w:name w:val="DA4C2AE039D24A68A685C7959F2D5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B2BE0-A20B-46D5-B118-CD032851D872}"/>
      </w:docPartPr>
      <w:docPartBody>
        <w:p w:rsidR="008714C2" w:rsidRDefault="005F6A4A">
          <w:pPr>
            <w:pStyle w:val="DA4C2AE039D24A68A685C7959F2D57B0"/>
          </w:pPr>
          <w:r>
            <w:t>Status</w:t>
          </w:r>
        </w:p>
      </w:docPartBody>
    </w:docPart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8714C2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7C0F20D2350A4530A7690E553E415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FF145-2266-4411-9108-9143884BDB13}"/>
      </w:docPartPr>
      <w:docPartBody>
        <w:p w:rsidR="008946C1" w:rsidRDefault="008714C2" w:rsidP="008714C2">
          <w:pPr>
            <w:pStyle w:val="7C0F20D2350A4530A7690E553E4155F2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20"/>
    <w:rsid w:val="00417287"/>
    <w:rsid w:val="005F6A4A"/>
    <w:rsid w:val="008714C2"/>
    <w:rsid w:val="008946C1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7C0F20D2350A4530A7690E553E4155F2">
    <w:name w:val="7C0F20D2350A4530A7690E553E4155F2"/>
    <w:rsid w:val="008714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2019-10-14T08:43:00Z</dcterms:created>
  <dcterms:modified xsi:type="dcterms:W3CDTF">2019-10-23T11:56:00Z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