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04998416" w:rsidR="00D921D7" w:rsidRPr="00D921D7" w:rsidRDefault="0030211A" w:rsidP="009D64E6">
            <w:pPr>
              <w:pStyle w:val="Title"/>
              <w:spacing w:after="480"/>
            </w:pPr>
            <w:r>
              <w:t>MEEting</w:t>
            </w:r>
            <w:r w:rsidR="00A2071D">
              <w:t xml:space="preserve"> TEAm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F81624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4201A440" w:rsidR="00D921D7" w:rsidRPr="005C3CC4" w:rsidRDefault="00A2071D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Coffee Shop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proofErr w:type="spellStart"/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>ất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Động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  <w:proofErr w:type="spellStart"/>
            <w:r w:rsidR="0030211A">
              <w:rPr>
                <w:rFonts w:ascii="Calibri" w:hAnsi="Calibri" w:cs="Calibri"/>
                <w:b/>
                <w:color w:val="000000" w:themeColor="text1"/>
              </w:rPr>
              <w:t>Sản</w:t>
            </w:r>
            <w:proofErr w:type="spellEnd"/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51DA1E57" w:rsidR="00D921D7" w:rsidRPr="005C3CC4" w:rsidRDefault="00A2071D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5C3CC4" w:rsidRPr="005C3CC4">
              <w:rPr>
                <w:color w:val="000000" w:themeColor="text1"/>
              </w:rPr>
              <w:t>/10/2019</w:t>
            </w:r>
          </w:p>
        </w:tc>
        <w:tc>
          <w:tcPr>
            <w:tcW w:w="1020" w:type="pct"/>
          </w:tcPr>
          <w:p w14:paraId="31B0B92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Đặng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Đình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Hòa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5C3CC4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>uấn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>ạt</w:t>
            </w:r>
            <w:proofErr w:type="spellEnd"/>
            <w:r w:rsidRPr="005C3CC4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18CD6AE9" w14:textId="058B07FD" w:rsidR="007E7F36" w:rsidRPr="0030211A" w:rsidRDefault="00F81624" w:rsidP="007E7F36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52394A66" w14:textId="559508B6" w:rsidR="00C20AFE" w:rsidRPr="00A2071D" w:rsidRDefault="00A2071D" w:rsidP="00133C8A">
      <w:pPr>
        <w:pStyle w:val="ListNumber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</w:t>
      </w:r>
      <w:r>
        <w:rPr>
          <w:rFonts w:ascii="Calibri" w:hAnsi="Calibri" w:cs="Calibri"/>
        </w:rPr>
        <w:t>ểu</w:t>
      </w:r>
      <w:proofErr w:type="spellEnd"/>
      <w:r>
        <w:rPr>
          <w:rFonts w:ascii="Calibri" w:hAnsi="Calibri" w:cs="Calibri"/>
        </w:rPr>
        <w:t xml:space="preserve"> Web </w:t>
      </w:r>
      <w:proofErr w:type="spellStart"/>
      <w:proofErr w:type="gramStart"/>
      <w:r>
        <w:rPr>
          <w:rFonts w:ascii="Calibri" w:hAnsi="Calibri" w:cs="Calibri"/>
        </w:rPr>
        <w:t>Gis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</w:p>
    <w:p w14:paraId="517C21A8" w14:textId="0B433571" w:rsidR="00A2071D" w:rsidRPr="00A2071D" w:rsidRDefault="00A2071D" w:rsidP="00133C8A">
      <w:pPr>
        <w:pStyle w:val="ListNumber"/>
      </w:pPr>
      <w:proofErr w:type="spellStart"/>
      <w:r>
        <w:rPr>
          <w:rFonts w:ascii="Calibri" w:hAnsi="Calibri" w:cs="Calibri"/>
        </w:rPr>
        <w:t>Lựa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triển</w:t>
      </w:r>
      <w:proofErr w:type="spellEnd"/>
      <w:r>
        <w:rPr>
          <w:rFonts w:ascii="Calibri" w:hAnsi="Calibri" w:cs="Calibri"/>
        </w:rPr>
        <w:t xml:space="preserve"> Incremental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triển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</w:p>
    <w:p w14:paraId="2C65F343" w14:textId="2BBD980C" w:rsidR="00A2071D" w:rsidRPr="00A2071D" w:rsidRDefault="00A2071D" w:rsidP="00133C8A">
      <w:pPr>
        <w:pStyle w:val="ListNumber"/>
      </w:pPr>
      <w:proofErr w:type="spellStart"/>
      <w:r>
        <w:t>Vi</w:t>
      </w:r>
      <w:r>
        <w:rPr>
          <w:rFonts w:ascii="Calibri" w:hAnsi="Calibri" w:cs="Calibri"/>
        </w:rPr>
        <w:t>ết</w:t>
      </w:r>
      <w:proofErr w:type="spellEnd"/>
      <w:r>
        <w:rPr>
          <w:rFonts w:ascii="Calibri" w:hAnsi="Calibri" w:cs="Calibri"/>
        </w:rPr>
        <w:t xml:space="preserve"> user story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 .</w:t>
      </w:r>
    </w:p>
    <w:p w14:paraId="40417F4E" w14:textId="77777777" w:rsidR="00A2071D" w:rsidRPr="00133C8A" w:rsidRDefault="00A2071D" w:rsidP="00133C8A">
      <w:pPr>
        <w:pStyle w:val="ListNumber"/>
      </w:pPr>
      <w:bookmarkStart w:id="0" w:name="_GoBack"/>
      <w:bookmarkEnd w:id="0"/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145B351E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7DC104F" w14:textId="77777777" w:rsidR="0087088A" w:rsidRPr="00424C86" w:rsidRDefault="00F81624" w:rsidP="00424C86">
            <w:sdt>
              <w:sdtPr>
                <w:id w:val="132836526"/>
                <w:placeholder>
                  <w:docPart w:val="979A00CE305E4806AF7D4320852FBB6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406A6B69" w14:textId="77777777" w:rsidR="0087088A" w:rsidRPr="00424C86" w:rsidRDefault="00F81624" w:rsidP="00424C86">
            <w:sdt>
              <w:sdtPr>
                <w:id w:val="-119918706"/>
                <w:placeholder>
                  <w:docPart w:val="F22677ADD55F4901BDF4575707BD518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4DA76446" w14:textId="77777777" w:rsidR="0087088A" w:rsidRPr="00424C86" w:rsidRDefault="00F81624" w:rsidP="00424C86">
            <w:sdt>
              <w:sdtPr>
                <w:id w:val="-848566013"/>
                <w:placeholder>
                  <w:docPart w:val="509C7A2D52F04A13A45194EFC4B0233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29BEB60F" w14:textId="77777777" w:rsidR="0087088A" w:rsidRPr="00424C86" w:rsidRDefault="00F81624" w:rsidP="00424C86">
            <w:sdt>
              <w:sdtPr>
                <w:id w:val="2046561962"/>
                <w:placeholder>
                  <w:docPart w:val="DA4C2AE039D24A68A685C7959F2D57B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D1EE839" w14:textId="77777777" w:rsidTr="000E3FBF">
        <w:trPr>
          <w:trHeight w:val="288"/>
        </w:trPr>
        <w:tc>
          <w:tcPr>
            <w:tcW w:w="1096" w:type="pct"/>
          </w:tcPr>
          <w:p w14:paraId="0A11874F" w14:textId="40D7FAA9" w:rsidR="0035029A" w:rsidRPr="0035029A" w:rsidRDefault="0035029A" w:rsidP="00A2071D">
            <w:pPr>
              <w:rPr>
                <w:rFonts w:ascii="Calibri" w:hAnsi="Calibri" w:cs="Calibri"/>
              </w:rPr>
            </w:pPr>
          </w:p>
        </w:tc>
        <w:tc>
          <w:tcPr>
            <w:tcW w:w="1404" w:type="pct"/>
          </w:tcPr>
          <w:p w14:paraId="5D809925" w14:textId="7C4B3760" w:rsidR="0087088A" w:rsidRPr="00424C86" w:rsidRDefault="0087088A" w:rsidP="00424C86"/>
        </w:tc>
        <w:tc>
          <w:tcPr>
            <w:tcW w:w="921" w:type="pct"/>
          </w:tcPr>
          <w:p w14:paraId="29800A2B" w14:textId="7EC830BF" w:rsidR="0087088A" w:rsidRPr="00424C86" w:rsidRDefault="0087088A" w:rsidP="00424C86"/>
        </w:tc>
        <w:tc>
          <w:tcPr>
            <w:tcW w:w="1579" w:type="pct"/>
          </w:tcPr>
          <w:p w14:paraId="3012D26A" w14:textId="51119CAF" w:rsidR="0087088A" w:rsidRPr="00424C86" w:rsidRDefault="0087088A" w:rsidP="00424C86"/>
        </w:tc>
      </w:tr>
      <w:tr w:rsidR="0087088A" w:rsidRPr="00424C86" w14:paraId="14A72103" w14:textId="77777777" w:rsidTr="000E3FBF">
        <w:trPr>
          <w:trHeight w:val="288"/>
        </w:trPr>
        <w:tc>
          <w:tcPr>
            <w:tcW w:w="1096" w:type="pct"/>
          </w:tcPr>
          <w:p w14:paraId="05BFC9FF" w14:textId="77777777" w:rsidR="0087088A" w:rsidRPr="00424C86" w:rsidRDefault="0087088A" w:rsidP="00424C86"/>
        </w:tc>
        <w:tc>
          <w:tcPr>
            <w:tcW w:w="1404" w:type="pct"/>
          </w:tcPr>
          <w:p w14:paraId="29B4F5B5" w14:textId="77777777" w:rsidR="0087088A" w:rsidRPr="00424C86" w:rsidRDefault="0087088A" w:rsidP="00424C86"/>
        </w:tc>
        <w:tc>
          <w:tcPr>
            <w:tcW w:w="921" w:type="pct"/>
          </w:tcPr>
          <w:p w14:paraId="1E42F1D4" w14:textId="77777777" w:rsidR="0087088A" w:rsidRPr="00424C86" w:rsidRDefault="0087088A" w:rsidP="00424C86"/>
        </w:tc>
        <w:tc>
          <w:tcPr>
            <w:tcW w:w="1579" w:type="pct"/>
          </w:tcPr>
          <w:p w14:paraId="09441A06" w14:textId="77777777" w:rsidR="0087088A" w:rsidRPr="00424C86" w:rsidRDefault="0087088A" w:rsidP="00424C86"/>
        </w:tc>
      </w:tr>
      <w:tr w:rsidR="0087088A" w:rsidRPr="00424C86" w14:paraId="56999BDF" w14:textId="77777777" w:rsidTr="000E3FBF">
        <w:trPr>
          <w:trHeight w:val="288"/>
        </w:trPr>
        <w:tc>
          <w:tcPr>
            <w:tcW w:w="1096" w:type="pct"/>
          </w:tcPr>
          <w:p w14:paraId="6AAA38D8" w14:textId="77777777" w:rsidR="0087088A" w:rsidRPr="00424C86" w:rsidRDefault="0087088A" w:rsidP="00424C86"/>
        </w:tc>
        <w:tc>
          <w:tcPr>
            <w:tcW w:w="1404" w:type="pct"/>
          </w:tcPr>
          <w:p w14:paraId="1F539E9F" w14:textId="77777777" w:rsidR="0087088A" w:rsidRPr="00424C86" w:rsidRDefault="0087088A" w:rsidP="00424C86"/>
        </w:tc>
        <w:tc>
          <w:tcPr>
            <w:tcW w:w="921" w:type="pct"/>
          </w:tcPr>
          <w:p w14:paraId="65F8FFAB" w14:textId="77777777" w:rsidR="0087088A" w:rsidRPr="00424C86" w:rsidRDefault="0087088A" w:rsidP="00424C86"/>
        </w:tc>
        <w:tc>
          <w:tcPr>
            <w:tcW w:w="1579" w:type="pct"/>
          </w:tcPr>
          <w:p w14:paraId="1C752F05" w14:textId="77777777" w:rsidR="0087088A" w:rsidRPr="00424C86" w:rsidRDefault="0087088A" w:rsidP="00424C86"/>
        </w:tc>
      </w:tr>
      <w:tr w:rsidR="0087088A" w:rsidRPr="00424C86" w14:paraId="0D21A17F" w14:textId="77777777" w:rsidTr="000E3FBF">
        <w:trPr>
          <w:trHeight w:val="288"/>
        </w:trPr>
        <w:tc>
          <w:tcPr>
            <w:tcW w:w="1096" w:type="pct"/>
          </w:tcPr>
          <w:p w14:paraId="5DFD97AC" w14:textId="77777777" w:rsidR="0087088A" w:rsidRPr="00424C86" w:rsidRDefault="0087088A" w:rsidP="00424C86"/>
        </w:tc>
        <w:tc>
          <w:tcPr>
            <w:tcW w:w="1404" w:type="pct"/>
          </w:tcPr>
          <w:p w14:paraId="64B07D45" w14:textId="77777777" w:rsidR="0087088A" w:rsidRPr="00424C86" w:rsidRDefault="0087088A" w:rsidP="00424C86"/>
        </w:tc>
        <w:tc>
          <w:tcPr>
            <w:tcW w:w="921" w:type="pct"/>
          </w:tcPr>
          <w:p w14:paraId="61C2AD76" w14:textId="77777777" w:rsidR="0087088A" w:rsidRPr="00424C86" w:rsidRDefault="0087088A" w:rsidP="00424C86"/>
        </w:tc>
        <w:tc>
          <w:tcPr>
            <w:tcW w:w="1579" w:type="pct"/>
          </w:tcPr>
          <w:p w14:paraId="04856934" w14:textId="77777777" w:rsidR="0087088A" w:rsidRPr="00424C86" w:rsidRDefault="0087088A" w:rsidP="00424C86"/>
        </w:tc>
      </w:tr>
      <w:tr w:rsidR="006D6101" w:rsidRPr="00424C86" w14:paraId="0F63923E" w14:textId="77777777" w:rsidTr="000E3FBF">
        <w:trPr>
          <w:trHeight w:val="288"/>
        </w:trPr>
        <w:tc>
          <w:tcPr>
            <w:tcW w:w="1096" w:type="pct"/>
          </w:tcPr>
          <w:p w14:paraId="5E3D420D" w14:textId="77777777" w:rsidR="006D6101" w:rsidRPr="00424C86" w:rsidRDefault="006D6101" w:rsidP="00424C86"/>
        </w:tc>
        <w:tc>
          <w:tcPr>
            <w:tcW w:w="1404" w:type="pct"/>
          </w:tcPr>
          <w:p w14:paraId="6F1BE069" w14:textId="77777777" w:rsidR="006D6101" w:rsidRPr="00424C86" w:rsidRDefault="006D6101" w:rsidP="00424C86"/>
        </w:tc>
        <w:tc>
          <w:tcPr>
            <w:tcW w:w="921" w:type="pct"/>
          </w:tcPr>
          <w:p w14:paraId="1B7D075F" w14:textId="77777777" w:rsidR="006D6101" w:rsidRPr="00424C86" w:rsidRDefault="006D6101" w:rsidP="00424C86"/>
        </w:tc>
        <w:tc>
          <w:tcPr>
            <w:tcW w:w="1579" w:type="pct"/>
          </w:tcPr>
          <w:p w14:paraId="2690784B" w14:textId="77777777" w:rsidR="006D6101" w:rsidRPr="00424C86" w:rsidRDefault="006D6101" w:rsidP="00424C86"/>
        </w:tc>
      </w:tr>
    </w:tbl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B1AC7" w14:textId="77777777" w:rsidR="00F81624" w:rsidRDefault="00F81624" w:rsidP="00A66B18">
      <w:pPr>
        <w:spacing w:before="0" w:after="0"/>
      </w:pPr>
      <w:r>
        <w:separator/>
      </w:r>
    </w:p>
  </w:endnote>
  <w:endnote w:type="continuationSeparator" w:id="0">
    <w:p w14:paraId="3902C276" w14:textId="77777777" w:rsidR="00F81624" w:rsidRDefault="00F8162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025C" w14:textId="77777777" w:rsidR="00F81624" w:rsidRDefault="00F81624" w:rsidP="00A66B18">
      <w:pPr>
        <w:spacing w:before="0" w:after="0"/>
      </w:pPr>
      <w:r>
        <w:separator/>
      </w:r>
    </w:p>
  </w:footnote>
  <w:footnote w:type="continuationSeparator" w:id="0">
    <w:p w14:paraId="050D2AA6" w14:textId="77777777" w:rsidR="00F81624" w:rsidRDefault="00F8162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5C3CC4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4E6"/>
    <w:rsid w:val="009D6E13"/>
    <w:rsid w:val="00A2071D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1624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9A00CE305E4806AF7D4320852F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AD60-68AD-4399-9FEF-DC314E0D5673}"/>
      </w:docPartPr>
      <w:docPartBody>
        <w:p w:rsidR="008714C2" w:rsidRDefault="005F6A4A">
          <w:pPr>
            <w:pStyle w:val="979A00CE305E4806AF7D4320852FBB64"/>
          </w:pPr>
          <w:r>
            <w:t>Action Items</w:t>
          </w:r>
        </w:p>
      </w:docPartBody>
    </w:docPart>
    <w:docPart>
      <w:docPartPr>
        <w:name w:val="F22677ADD55F4901BDF4575707BD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A40E-ECA9-49C9-8B08-420B17062079}"/>
      </w:docPartPr>
      <w:docPartBody>
        <w:p w:rsidR="008714C2" w:rsidRDefault="005F6A4A">
          <w:pPr>
            <w:pStyle w:val="F22677ADD55F4901BDF4575707BD5183"/>
          </w:pPr>
          <w:r>
            <w:t>Owner(s)</w:t>
          </w:r>
        </w:p>
      </w:docPartBody>
    </w:docPart>
    <w:docPart>
      <w:docPartPr>
        <w:name w:val="509C7A2D52F04A13A45194EFC4B0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662E-6C62-4517-9B6D-622EA1B58E9F}"/>
      </w:docPartPr>
      <w:docPartBody>
        <w:p w:rsidR="008714C2" w:rsidRDefault="005F6A4A">
          <w:pPr>
            <w:pStyle w:val="509C7A2D52F04A13A45194EFC4B02333"/>
          </w:pPr>
          <w:r>
            <w:t>Deadline</w:t>
          </w:r>
        </w:p>
      </w:docPartBody>
    </w:docPart>
    <w:docPart>
      <w:docPartPr>
        <w:name w:val="DA4C2AE039D24A68A685C7959F2D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2BE0-A20B-46D5-B118-CD032851D872}"/>
      </w:docPartPr>
      <w:docPartBody>
        <w:p w:rsidR="008714C2" w:rsidRDefault="005F6A4A">
          <w:pPr>
            <w:pStyle w:val="DA4C2AE039D24A68A685C7959F2D57B0"/>
          </w:pPr>
          <w:r>
            <w:t>Status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124C10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24C10"/>
    <w:rsid w:val="005F6A4A"/>
    <w:rsid w:val="008714C2"/>
    <w:rsid w:val="00EA0727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2019-10-23T02:44:00Z</dcterms:created>
  <dcterms:modified xsi:type="dcterms:W3CDTF">2019-10-23T02:44:00Z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